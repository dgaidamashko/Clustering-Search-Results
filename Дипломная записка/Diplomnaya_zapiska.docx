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3E" w:rsidRPr="005A6E3E" w:rsidRDefault="005A6E3E" w:rsidP="005A6E3E">
      <w:pPr>
        <w:pStyle w:val="21"/>
        <w:pBdr>
          <w:bottom w:val="single" w:sz="4" w:space="1" w:color="auto"/>
        </w:pBdr>
        <w:spacing w:line="360" w:lineRule="auto"/>
        <w:jc w:val="center"/>
      </w:pPr>
      <w:bookmarkStart w:id="0" w:name="_top"/>
      <w:bookmarkEnd w:id="0"/>
      <w:r w:rsidRPr="005A6E3E">
        <w:t>МОСКОВСКИЙ КОМИТЕТ ОБРАЗОВАНИЯ</w:t>
      </w:r>
    </w:p>
    <w:p w:rsidR="005A6E3E" w:rsidRPr="005A6E3E" w:rsidRDefault="005A6E3E" w:rsidP="005A6E3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sz w:val="24"/>
          <w:szCs w:val="24"/>
        </w:rPr>
        <w:t>ЛИЦЕЙ №1533 (ИНФОРМАЦИОННЫХ ТЕХНОЛОГИЙ)</w:t>
      </w:r>
    </w:p>
    <w:p w:rsidR="00B27686" w:rsidRPr="005A6E3E" w:rsidRDefault="005A6E3E" w:rsidP="00B27686">
      <w:pPr>
        <w:spacing w:before="288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6E3E">
        <w:rPr>
          <w:rFonts w:ascii="Times New Roman" w:hAnsi="Times New Roman" w:cs="Times New Roman"/>
          <w:b/>
          <w:sz w:val="24"/>
          <w:szCs w:val="24"/>
        </w:rPr>
        <w:t>Выпускная работа</w:t>
      </w:r>
      <w:r w:rsidRPr="005A6E3E">
        <w:rPr>
          <w:rFonts w:ascii="Times New Roman" w:hAnsi="Times New Roman" w:cs="Times New Roman"/>
          <w:b/>
          <w:sz w:val="24"/>
          <w:szCs w:val="24"/>
        </w:rPr>
        <w:br/>
      </w:r>
      <w:r w:rsidR="00B27686">
        <w:rPr>
          <w:rFonts w:ascii="Times New Roman" w:hAnsi="Times New Roman" w:cs="Times New Roman"/>
          <w:sz w:val="24"/>
          <w:szCs w:val="24"/>
        </w:rPr>
        <w:t>по специальности «П</w:t>
      </w:r>
      <w:r w:rsidRPr="005A6E3E">
        <w:rPr>
          <w:rFonts w:ascii="Times New Roman" w:hAnsi="Times New Roman" w:cs="Times New Roman"/>
          <w:sz w:val="24"/>
          <w:szCs w:val="24"/>
        </w:rPr>
        <w:t>рик</w:t>
      </w:r>
      <w:r w:rsidR="00B27686">
        <w:rPr>
          <w:rFonts w:ascii="Times New Roman" w:hAnsi="Times New Roman" w:cs="Times New Roman"/>
          <w:sz w:val="24"/>
          <w:szCs w:val="24"/>
        </w:rPr>
        <w:t>ладное программирование»</w:t>
      </w:r>
      <w:r w:rsidR="00B27686">
        <w:rPr>
          <w:rFonts w:ascii="Times New Roman" w:hAnsi="Times New Roman" w:cs="Times New Roman"/>
          <w:sz w:val="24"/>
          <w:szCs w:val="24"/>
        </w:rPr>
        <w:br/>
        <w:t>учеников группы 11.4</w:t>
      </w:r>
      <w:r w:rsidRPr="005A6E3E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B27686">
        <w:rPr>
          <w:rFonts w:ascii="Times New Roman" w:hAnsi="Times New Roman" w:cs="Times New Roman"/>
          <w:sz w:val="24"/>
          <w:szCs w:val="24"/>
        </w:rPr>
        <w:t>Гайдамашко</w:t>
      </w:r>
      <w:proofErr w:type="spellEnd"/>
      <w:r w:rsidR="00B27686">
        <w:rPr>
          <w:rFonts w:ascii="Times New Roman" w:hAnsi="Times New Roman" w:cs="Times New Roman"/>
          <w:sz w:val="24"/>
          <w:szCs w:val="24"/>
        </w:rPr>
        <w:t xml:space="preserve"> Даниила Олеговича,</w:t>
      </w:r>
      <w:r w:rsidR="00B27686">
        <w:rPr>
          <w:rFonts w:ascii="Times New Roman" w:hAnsi="Times New Roman" w:cs="Times New Roman"/>
          <w:sz w:val="24"/>
          <w:szCs w:val="24"/>
        </w:rPr>
        <w:br/>
        <w:t>Карпенко Максима Дмитриевича</w:t>
      </w:r>
    </w:p>
    <w:p w:rsidR="005A6E3E" w:rsidRPr="00DD7B62" w:rsidRDefault="00B27686" w:rsidP="005A6E3E">
      <w:pPr>
        <w:pStyle w:val="a3"/>
        <w:pBdr>
          <w:bottom w:val="none" w:sz="0" w:space="0" w:color="auto"/>
        </w:pBdr>
        <w:spacing w:before="240"/>
        <w:jc w:val="center"/>
      </w:pPr>
      <w:r>
        <w:t>Кластеризация</w:t>
      </w:r>
      <w:r>
        <w:br/>
        <w:t>результатов веб-поиска</w:t>
      </w:r>
    </w:p>
    <w:p w:rsidR="005A6E3E" w:rsidRDefault="005A6E3E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Научный руководитель:</w:t>
      </w:r>
      <w:r w:rsidRPr="00B27686">
        <w:rPr>
          <w:rFonts w:ascii="Times New Roman" w:hAnsi="Times New Roman" w:cs="Times New Roman"/>
          <w:sz w:val="24"/>
        </w:rPr>
        <w:t xml:space="preserve"> </w:t>
      </w:r>
      <w:r w:rsidR="00B27686" w:rsidRPr="00B27686">
        <w:rPr>
          <w:rFonts w:ascii="Times New Roman" w:hAnsi="Times New Roman" w:cs="Times New Roman"/>
          <w:sz w:val="24"/>
        </w:rPr>
        <w:br/>
      </w:r>
      <w:proofErr w:type="spellStart"/>
      <w:r w:rsidR="00B27686" w:rsidRPr="00B27686">
        <w:rPr>
          <w:rFonts w:ascii="Times New Roman" w:hAnsi="Times New Roman" w:cs="Times New Roman"/>
          <w:sz w:val="24"/>
        </w:rPr>
        <w:t>Завриев</w:t>
      </w:r>
      <w:proofErr w:type="spellEnd"/>
      <w:r w:rsidR="00B27686" w:rsidRPr="00B27686">
        <w:rPr>
          <w:rFonts w:ascii="Times New Roman" w:hAnsi="Times New Roman" w:cs="Times New Roman"/>
          <w:sz w:val="24"/>
        </w:rPr>
        <w:t xml:space="preserve"> Николай Константинович</w:t>
      </w:r>
      <w:r w:rsidR="00B27686" w:rsidRPr="00B27686">
        <w:rPr>
          <w:rFonts w:ascii="Times New Roman" w:hAnsi="Times New Roman" w:cs="Times New Roman"/>
          <w:sz w:val="24"/>
        </w:rPr>
        <w:br/>
      </w:r>
      <w:r w:rsidRPr="00B27686">
        <w:rPr>
          <w:rFonts w:ascii="Times New Roman" w:hAnsi="Times New Roman" w:cs="Times New Roman"/>
          <w:sz w:val="24"/>
        </w:rPr>
        <w:t xml:space="preserve">преподаватель </w:t>
      </w:r>
      <w:r w:rsidR="00B27686">
        <w:rPr>
          <w:rFonts w:ascii="Times New Roman" w:hAnsi="Times New Roman" w:cs="Times New Roman"/>
          <w:sz w:val="24"/>
        </w:rPr>
        <w:t>лицея1533 (информационных технологий)</w:t>
      </w: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sz w:val="24"/>
        </w:rPr>
      </w:pPr>
    </w:p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  <w:r w:rsidRPr="00B27686">
        <w:rPr>
          <w:rFonts w:ascii="Times New Roman" w:hAnsi="Times New Roman" w:cs="Times New Roman"/>
          <w:b/>
          <w:sz w:val="24"/>
        </w:rPr>
        <w:t>Москва, 2015 г.</w:t>
      </w:r>
    </w:p>
    <w:p w:rsidR="0031315C" w:rsidRDefault="0031315C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31315C" w:rsidRDefault="0031315C" w:rsidP="0031315C">
      <w:pPr>
        <w:spacing w:before="960" w:after="120" w:line="360" w:lineRule="auto"/>
        <w:rPr>
          <w:rFonts w:ascii="Times New Roman" w:hAnsi="Times New Roman" w:cs="Times New Roman"/>
          <w:b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7458145"/>
        <w:docPartObj>
          <w:docPartGallery w:val="Table of Contents"/>
          <w:docPartUnique/>
        </w:docPartObj>
      </w:sdtPr>
      <w:sdtEndPr/>
      <w:sdtContent>
        <w:p w:rsidR="0031315C" w:rsidRDefault="0031315C" w:rsidP="0031315C">
          <w:pPr>
            <w:pStyle w:val="ac"/>
            <w:rPr>
              <w:sz w:val="32"/>
            </w:rPr>
          </w:pPr>
          <w:r w:rsidRPr="0031315C">
            <w:rPr>
              <w:sz w:val="32"/>
            </w:rPr>
            <w:t>Оглавление</w:t>
          </w:r>
        </w:p>
        <w:p w:rsidR="0031315C" w:rsidRPr="0031315C" w:rsidRDefault="0031315C" w:rsidP="0031315C">
          <w:pPr>
            <w:rPr>
              <w:lang w:eastAsia="ru-RU"/>
            </w:rPr>
          </w:pPr>
        </w:p>
        <w:p w:rsidR="001B54C8" w:rsidRDefault="0031315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1315C">
            <w:rPr>
              <w:sz w:val="24"/>
            </w:rPr>
            <w:fldChar w:fldCharType="begin"/>
          </w:r>
          <w:r w:rsidRPr="0031315C">
            <w:rPr>
              <w:sz w:val="24"/>
            </w:rPr>
            <w:instrText xml:space="preserve"> TOC \o "1-3" \h \z \u </w:instrText>
          </w:r>
          <w:r w:rsidRPr="0031315C">
            <w:rPr>
              <w:sz w:val="24"/>
            </w:rPr>
            <w:fldChar w:fldCharType="separate"/>
          </w:r>
          <w:hyperlink w:anchor="_Toc432187279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Введение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_Toc432187279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3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0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Постановка задачи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_Toc432187280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1" w:history="1">
            <w:r w:rsidR="001B54C8" w:rsidRPr="00E952F1">
              <w:rPr>
                <w:rStyle w:val="ad"/>
                <w:noProof/>
              </w:rPr>
              <w:t>Введение в предметную область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_Toc432187281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4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2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Обзор аналогов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_Toc432187282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8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3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  <w:shd w:val="clear" w:color="auto" w:fill="FFFFFF"/>
              </w:rPr>
              <w:t>Решение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_Toc432187283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4" w:history="1">
            <w:r w:rsidR="001B54C8" w:rsidRPr="00E952F1">
              <w:rPr>
                <w:rStyle w:val="ad"/>
                <w:rFonts w:ascii="Times New Roman" w:hAnsi="Times New Roman" w:cs="Times New Roman"/>
                <w:noProof/>
              </w:rPr>
              <w:t>Математическая модель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_Toc432187284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11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1B54C8" w:rsidRDefault="005731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2187285" w:history="1">
            <w:r w:rsidR="001B54C8" w:rsidRPr="00E952F1">
              <w:rPr>
                <w:rStyle w:val="ad"/>
                <w:noProof/>
              </w:rPr>
              <w:t>Ход работы</w:t>
            </w:r>
            <w:r w:rsidR="001B54C8">
              <w:rPr>
                <w:noProof/>
                <w:webHidden/>
              </w:rPr>
              <w:tab/>
            </w:r>
            <w:r w:rsidR="001B54C8">
              <w:rPr>
                <w:noProof/>
                <w:webHidden/>
              </w:rPr>
              <w:fldChar w:fldCharType="begin"/>
            </w:r>
            <w:r w:rsidR="001B54C8">
              <w:rPr>
                <w:noProof/>
                <w:webHidden/>
              </w:rPr>
              <w:instrText xml:space="preserve"> PAGEREF _Toc432187285 \h </w:instrText>
            </w:r>
            <w:r w:rsidR="001B54C8">
              <w:rPr>
                <w:noProof/>
                <w:webHidden/>
              </w:rPr>
            </w:r>
            <w:r w:rsidR="001B54C8">
              <w:rPr>
                <w:noProof/>
                <w:webHidden/>
              </w:rPr>
              <w:fldChar w:fldCharType="separate"/>
            </w:r>
            <w:r w:rsidR="001B54C8">
              <w:rPr>
                <w:noProof/>
                <w:webHidden/>
              </w:rPr>
              <w:t>12</w:t>
            </w:r>
            <w:r w:rsidR="001B54C8">
              <w:rPr>
                <w:noProof/>
                <w:webHidden/>
              </w:rPr>
              <w:fldChar w:fldCharType="end"/>
            </w:r>
          </w:hyperlink>
        </w:p>
        <w:p w:rsidR="0031315C" w:rsidRDefault="0031315C">
          <w:r w:rsidRPr="0031315C">
            <w:rPr>
              <w:b/>
              <w:bCs/>
              <w:sz w:val="24"/>
            </w:rPr>
            <w:fldChar w:fldCharType="end"/>
          </w:r>
        </w:p>
      </w:sdtContent>
    </w:sdt>
    <w:p w:rsidR="00B27686" w:rsidRDefault="00B27686" w:rsidP="00B27686">
      <w:pPr>
        <w:spacing w:before="960" w:after="120" w:line="360" w:lineRule="auto"/>
        <w:ind w:left="3780"/>
        <w:rPr>
          <w:rFonts w:ascii="Times New Roman" w:hAnsi="Times New Roman" w:cs="Times New Roman"/>
          <w:b/>
          <w:sz w:val="24"/>
        </w:rPr>
      </w:pPr>
    </w:p>
    <w:p w:rsidR="005A6E3E" w:rsidRPr="00DD7B62" w:rsidRDefault="005A6E3E" w:rsidP="00B27686">
      <w:pPr>
        <w:spacing w:before="2400"/>
        <w:rPr>
          <w:b/>
        </w:rPr>
      </w:pPr>
      <w:r w:rsidRPr="00DD7B62">
        <w:rPr>
          <w:b/>
        </w:rPr>
        <w:br w:type="page"/>
      </w:r>
    </w:p>
    <w:p w:rsidR="0031315C" w:rsidRDefault="0031315C" w:rsidP="0031315C">
      <w:pPr>
        <w:pStyle w:val="1"/>
        <w:rPr>
          <w:rFonts w:ascii="Times New Roman" w:hAnsi="Times New Roman" w:cs="Times New Roman"/>
          <w:sz w:val="32"/>
        </w:rPr>
      </w:pPr>
      <w:bookmarkStart w:id="1" w:name="_Toc426232292"/>
      <w:bookmarkStart w:id="2" w:name="_Toc432187279"/>
      <w:r w:rsidRPr="0031315C">
        <w:rPr>
          <w:rFonts w:ascii="Times New Roman" w:hAnsi="Times New Roman" w:cs="Times New Roman"/>
          <w:sz w:val="32"/>
        </w:rPr>
        <w:lastRenderedPageBreak/>
        <w:t>Введение</w:t>
      </w:r>
      <w:bookmarkEnd w:id="1"/>
      <w:bookmarkEnd w:id="2"/>
    </w:p>
    <w:p w:rsidR="006D73CB" w:rsidRPr="001169B7" w:rsidRDefault="00FB1795" w:rsidP="006A65DA">
      <w:pPr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наши дни для поиска информации крайне часто используются </w:t>
      </w:r>
      <w:r w:rsidR="001169B7">
        <w:rPr>
          <w:rFonts w:ascii="Times New Roman" w:hAnsi="Times New Roman" w:cs="Times New Roman"/>
          <w:sz w:val="24"/>
        </w:rPr>
        <w:t xml:space="preserve">поисковые сайты (далее поисковики),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 w:rsidRP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</w:rPr>
        <w:t xml:space="preserve">Яндекс, </w:t>
      </w:r>
      <w:r w:rsidR="001169B7">
        <w:rPr>
          <w:rFonts w:ascii="Times New Roman" w:hAnsi="Times New Roman" w:cs="Times New Roman"/>
          <w:sz w:val="24"/>
          <w:lang w:val="en-US"/>
        </w:rPr>
        <w:t>Rambler</w:t>
      </w:r>
      <w:r w:rsidR="001169B7">
        <w:rPr>
          <w:rFonts w:ascii="Times New Roman" w:hAnsi="Times New Roman" w:cs="Times New Roman"/>
          <w:sz w:val="24"/>
        </w:rPr>
        <w:t xml:space="preserve">, </w:t>
      </w:r>
      <w:r w:rsidR="001169B7">
        <w:rPr>
          <w:rFonts w:ascii="Times New Roman" w:hAnsi="Times New Roman" w:cs="Times New Roman"/>
          <w:sz w:val="24"/>
          <w:lang w:val="en-US"/>
        </w:rPr>
        <w:t>Bing</w:t>
      </w:r>
      <w:r w:rsidR="001169B7" w:rsidRPr="001169B7">
        <w:rPr>
          <w:rFonts w:ascii="Times New Roman" w:hAnsi="Times New Roman" w:cs="Times New Roman"/>
          <w:sz w:val="24"/>
        </w:rPr>
        <w:t xml:space="preserve"> </w:t>
      </w:r>
      <w:r w:rsidR="001169B7">
        <w:rPr>
          <w:rFonts w:ascii="Times New Roman" w:hAnsi="Times New Roman" w:cs="Times New Roman"/>
          <w:sz w:val="24"/>
        </w:rPr>
        <w:t>и другие.</w:t>
      </w:r>
      <w:r w:rsidR="006D73CB">
        <w:rPr>
          <w:rFonts w:ascii="Times New Roman" w:hAnsi="Times New Roman" w:cs="Times New Roman"/>
          <w:sz w:val="24"/>
        </w:rPr>
        <w:t xml:space="preserve"> Как правило, использование поисковика удобно и позволяет достаточно быстро найти необходимую информацию, но довольно часто для достижения результата приходится изрядно «попотеть». </w:t>
      </w:r>
      <w:r w:rsidR="001169B7">
        <w:rPr>
          <w:rFonts w:ascii="Times New Roman" w:hAnsi="Times New Roman" w:cs="Times New Roman"/>
          <w:sz w:val="24"/>
        </w:rPr>
        <w:t xml:space="preserve">Главная причина этого – то, что поисковики могут выдавать в качестве результата запроса набор ссылок, описывающих разные предметы. </w:t>
      </w:r>
      <w:r w:rsidR="006D73CB">
        <w:rPr>
          <w:rFonts w:ascii="Times New Roman" w:hAnsi="Times New Roman" w:cs="Times New Roman"/>
          <w:sz w:val="24"/>
        </w:rPr>
        <w:t>Например, на запрос «кремень» поисковик выдаёт результаты двух</w:t>
      </w:r>
      <w:r w:rsidR="001169B7">
        <w:rPr>
          <w:rFonts w:ascii="Times New Roman" w:hAnsi="Times New Roman" w:cs="Times New Roman"/>
          <w:sz w:val="24"/>
        </w:rPr>
        <w:t xml:space="preserve"> основных</w:t>
      </w:r>
      <w:r w:rsidR="006D73CB">
        <w:rPr>
          <w:rFonts w:ascii="Times New Roman" w:hAnsi="Times New Roman" w:cs="Times New Roman"/>
          <w:sz w:val="24"/>
        </w:rPr>
        <w:t xml:space="preserve"> типов: кремень-минерал и кремень-телесериал. </w:t>
      </w:r>
      <w:r w:rsidR="001169B7">
        <w:rPr>
          <w:rFonts w:ascii="Times New Roman" w:hAnsi="Times New Roman" w:cs="Times New Roman"/>
          <w:sz w:val="24"/>
        </w:rPr>
        <w:t>Результаты не упорядочены по смыслу</w:t>
      </w:r>
      <w:r w:rsidR="006D73CB">
        <w:rPr>
          <w:rFonts w:ascii="Times New Roman" w:hAnsi="Times New Roman" w:cs="Times New Roman"/>
          <w:sz w:val="24"/>
        </w:rPr>
        <w:t xml:space="preserve">, что, собственно, и является проблемой, усложняющей поиск. Конечно, можно поиск сузить, добавив в запрос дополнительные ключевые слова, однако это не решает проблему полностью, равно как и не всегда доступно. </w:t>
      </w:r>
      <w:r w:rsidR="001169B7">
        <w:rPr>
          <w:rFonts w:ascii="Times New Roman" w:hAnsi="Times New Roman" w:cs="Times New Roman"/>
          <w:sz w:val="24"/>
        </w:rPr>
        <w:t xml:space="preserve">Некоторые компании, такие как </w:t>
      </w:r>
      <w:r w:rsidR="001169B7">
        <w:rPr>
          <w:rFonts w:ascii="Times New Roman" w:hAnsi="Times New Roman" w:cs="Times New Roman"/>
          <w:sz w:val="24"/>
          <w:lang w:val="en-US"/>
        </w:rPr>
        <w:t>Google</w:t>
      </w:r>
      <w:r w:rsidR="001169B7">
        <w:rPr>
          <w:rFonts w:ascii="Times New Roman" w:hAnsi="Times New Roman" w:cs="Times New Roman"/>
          <w:sz w:val="24"/>
        </w:rPr>
        <w:t>, уже работа</w:t>
      </w:r>
      <w:r w:rsidR="006A65DA">
        <w:rPr>
          <w:rFonts w:ascii="Times New Roman" w:hAnsi="Times New Roman" w:cs="Times New Roman"/>
          <w:sz w:val="24"/>
        </w:rPr>
        <w:t>ют над решением и пытаются представить интернет в виде семантической сети, однако на данный момент это реализовано в очень малой степени.</w:t>
      </w:r>
    </w:p>
    <w:p w:rsidR="001C171E" w:rsidRPr="00C160CA" w:rsidRDefault="001C17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C160CA">
        <w:br w:type="page"/>
      </w:r>
    </w:p>
    <w:p w:rsidR="00E4433E" w:rsidRPr="00DD066A" w:rsidRDefault="00E4433E" w:rsidP="00DD066A">
      <w:pPr>
        <w:pStyle w:val="1"/>
      </w:pPr>
      <w:bookmarkStart w:id="3" w:name="_Toc432187280"/>
      <w:r w:rsidRPr="00DD066A">
        <w:lastRenderedPageBreak/>
        <w:t>Постановка задачи</w:t>
      </w:r>
      <w:bookmarkEnd w:id="3"/>
    </w:p>
    <w:p w:rsidR="006A65DA" w:rsidRPr="006A65DA" w:rsidRDefault="006A65DA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решений поставленной проблемы является кластеризация результатов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-поиска.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Кластеризация результатов 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web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-поиска</w:t>
      </w:r>
      <w:r>
        <w:rPr>
          <w:rFonts w:ascii="Times New Roman" w:hAnsi="Times New Roman" w:cs="Times New Roman"/>
          <w:sz w:val="24"/>
          <w:szCs w:val="24"/>
        </w:rPr>
        <w:t xml:space="preserve"> - группировка результатов поиска в поисковой системе по тому или иному признаку с целью сделать результат поиска более удобным.</w:t>
      </w:r>
      <w:r w:rsidRPr="00E443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14F" w:rsidRPr="00E4433E" w:rsidRDefault="0031014F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Кластер</w:t>
      </w:r>
      <w:r>
        <w:rPr>
          <w:rFonts w:ascii="Times New Roman" w:hAnsi="Times New Roman" w:cs="Times New Roman"/>
          <w:sz w:val="24"/>
          <w:szCs w:val="24"/>
        </w:rPr>
        <w:t xml:space="preserve"> - класс родственных элементов статистической совокупности. </w:t>
      </w:r>
    </w:p>
    <w:p w:rsidR="00E4433E" w:rsidRDefault="00E4433E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задачей нашего дипломного проекта является создание</w:t>
      </w:r>
      <w:r w:rsidRPr="00866E63">
        <w:rPr>
          <w:rFonts w:ascii="Times New Roman" w:hAnsi="Times New Roman" w:cs="Times New Roman"/>
          <w:sz w:val="24"/>
          <w:szCs w:val="24"/>
        </w:rPr>
        <w:t xml:space="preserve"> веб-</w:t>
      </w:r>
      <w:r w:rsidR="006A65DA">
        <w:rPr>
          <w:rFonts w:ascii="Times New Roman" w:hAnsi="Times New Roman" w:cs="Times New Roman"/>
          <w:sz w:val="24"/>
          <w:szCs w:val="24"/>
        </w:rPr>
        <w:t>сервиса</w:t>
      </w:r>
      <w:r w:rsidRPr="00866E63">
        <w:rPr>
          <w:rFonts w:ascii="Times New Roman" w:hAnsi="Times New Roman" w:cs="Times New Roman"/>
          <w:sz w:val="24"/>
          <w:szCs w:val="24"/>
        </w:rPr>
        <w:t>, устроенн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866E63">
        <w:rPr>
          <w:rFonts w:ascii="Times New Roman" w:hAnsi="Times New Roman" w:cs="Times New Roman"/>
          <w:sz w:val="24"/>
          <w:szCs w:val="24"/>
        </w:rPr>
        <w:t xml:space="preserve"> по принципу стандартных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интернет-поисковиков</w:t>
      </w:r>
      <w:proofErr w:type="gramEnd"/>
      <w:r>
        <w:rPr>
          <w:rFonts w:ascii="Times New Roman" w:hAnsi="Times New Roman" w:cs="Times New Roman"/>
          <w:sz w:val="24"/>
          <w:szCs w:val="24"/>
        </w:rPr>
        <w:t>, который реализует кластеризацию результатов веб-</w:t>
      </w:r>
      <w:r w:rsidR="006A65DA">
        <w:rPr>
          <w:rFonts w:ascii="Times New Roman" w:hAnsi="Times New Roman" w:cs="Times New Roman"/>
          <w:sz w:val="24"/>
          <w:szCs w:val="24"/>
        </w:rPr>
        <w:t xml:space="preserve">поиска.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5DA">
        <w:rPr>
          <w:rFonts w:ascii="Times New Roman" w:hAnsi="Times New Roman" w:cs="Times New Roman"/>
          <w:sz w:val="24"/>
          <w:szCs w:val="24"/>
        </w:rPr>
        <w:t>Требования к ресурсу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4433E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Отправлять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запрос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уже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существующий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поисковик (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E63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Yahoo</w:t>
      </w:r>
      <w:r w:rsidRPr="00866E63">
        <w:rPr>
          <w:rFonts w:ascii="Times New Roman" w:hAnsi="Times New Roman" w:cs="Times New Roman"/>
          <w:sz w:val="24"/>
          <w:szCs w:val="24"/>
        </w:rPr>
        <w:t xml:space="preserve">, </w:t>
      </w:r>
      <w:r w:rsidRPr="00866E63">
        <w:rPr>
          <w:rFonts w:ascii="Times New Roman" w:hAnsi="Times New Roman" w:cs="Times New Roman"/>
          <w:sz w:val="24"/>
          <w:szCs w:val="24"/>
          <w:lang w:val="en-US"/>
        </w:rPr>
        <w:t>Rambler</w:t>
      </w:r>
      <w:r w:rsidRPr="00866E63">
        <w:rPr>
          <w:rFonts w:ascii="Times New Roman" w:hAnsi="Times New Roman" w:cs="Times New Roman"/>
          <w:sz w:val="24"/>
          <w:szCs w:val="24"/>
        </w:rPr>
        <w:t xml:space="preserve"> и пр.) и </w:t>
      </w:r>
      <w:r>
        <w:rPr>
          <w:rFonts w:ascii="Times New Roman" w:hAnsi="Times New Roman" w:cs="Times New Roman"/>
          <w:sz w:val="24"/>
          <w:szCs w:val="24"/>
        </w:rPr>
        <w:t>получать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оттуда ответы на запрос.</w:t>
      </w:r>
    </w:p>
    <w:p w:rsidR="00E4433E" w:rsidRPr="006A65DA" w:rsidRDefault="00E4433E" w:rsidP="006A65DA">
      <w:pPr>
        <w:pStyle w:val="af2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Выдавать</w:t>
      </w:r>
      <w:r w:rsidRPr="00866E63">
        <w:rPr>
          <w:rFonts w:ascii="Times New Roman" w:hAnsi="Times New Roman" w:cs="Times New Roman"/>
          <w:sz w:val="24"/>
          <w:szCs w:val="24"/>
        </w:rPr>
        <w:t xml:space="preserve"> результаты не линейно, как в изначальных поисковиках, а по группам в виде открывающихся папок. В каждой папке находится множество ссылок на веб-страницы, </w:t>
      </w:r>
      <w:proofErr w:type="gramStart"/>
      <w:r w:rsidRPr="00866E63">
        <w:rPr>
          <w:rFonts w:ascii="Times New Roman" w:hAnsi="Times New Roman" w:cs="Times New Roman"/>
          <w:sz w:val="24"/>
          <w:szCs w:val="24"/>
        </w:rPr>
        <w:t>сходные</w:t>
      </w:r>
      <w:proofErr w:type="gramEnd"/>
      <w:r w:rsidRPr="00866E63">
        <w:rPr>
          <w:rFonts w:ascii="Times New Roman" w:hAnsi="Times New Roman" w:cs="Times New Roman"/>
          <w:sz w:val="24"/>
          <w:szCs w:val="24"/>
        </w:rPr>
        <w:t xml:space="preserve"> по тематике и относящиеся к одному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кластеру</w:t>
      </w:r>
      <w:r w:rsidRPr="00866E6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Над каждой папкой должен быть выведен список тегов, характеризующий этот </w:t>
      </w:r>
      <w:r w:rsidR="00605497">
        <w:rPr>
          <w:rFonts w:ascii="Times New Roman" w:hAnsi="Times New Roman" w:cs="Times New Roman"/>
          <w:color w:val="000000"/>
          <w:sz w:val="24"/>
          <w:szCs w:val="24"/>
        </w:rPr>
        <w:t>кластер</w:t>
      </w:r>
      <w:r>
        <w:rPr>
          <w:rFonts w:ascii="Times New Roman" w:hAnsi="Times New Roman" w:cs="Times New Roman"/>
          <w:color w:val="000000"/>
          <w:sz w:val="24"/>
          <w:szCs w:val="24"/>
        </w:rPr>
        <w:t>, что поможет пользователю найти нужную ему папку.</w:t>
      </w:r>
    </w:p>
    <w:p w:rsidR="001C171E" w:rsidRPr="00DD066A" w:rsidRDefault="006D73CB" w:rsidP="00DD066A">
      <w:pPr>
        <w:pStyle w:val="1"/>
      </w:pPr>
      <w:bookmarkStart w:id="4" w:name="_Toc432187281"/>
      <w:r w:rsidRPr="00DD066A">
        <w:t>В</w:t>
      </w:r>
      <w:r w:rsidR="006A65DA" w:rsidRPr="00DD066A">
        <w:t>ведение</w:t>
      </w:r>
      <w:r w:rsidRPr="00DD066A">
        <w:t xml:space="preserve"> в предметную область</w:t>
      </w:r>
      <w:bookmarkEnd w:id="4"/>
    </w:p>
    <w:p w:rsidR="001C171E" w:rsidRPr="00C160CA" w:rsidRDefault="001C171E" w:rsidP="001C171E"/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кластеризации результатов поиска существует множество методов кластеризации. Ниже представлены основные методы с краткой характеристикой.</w:t>
      </w: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Custom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Search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этот метод позволяет сузить результаты поиска путём распределения их по «папкам» (</w:t>
      </w:r>
      <w:proofErr w:type="spellStart"/>
      <w:r>
        <w:rPr>
          <w:rFonts w:ascii="Times New Roman" w:hAnsi="Times New Roman" w:cs="Times New Roman"/>
          <w:sz w:val="24"/>
          <w:szCs w:val="24"/>
        </w:rPr>
        <w:t>folders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Выбором одной из предложенных папок пользователь сужает диапазон рассматриваемых объектов. Объектами в данном случае являются HTML ссылки. Папки имеют иерархическую структуру, что дает возможность всё более и более сужать результат поиска. По сути дела папки являются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центроидами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кластеров, к которым затем соотносятся документы (сайты). Процесс распределения по папкам занимает не много времени, потому что матрица близости документов уже есть,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правило считается в режиме пре-процессинга. Благодаря этому названия папок имеют читаемый вид. Таким образом, система обладает высокой скоростью работы и хорошей </w:t>
      </w:r>
      <w:r>
        <w:rPr>
          <w:rFonts w:ascii="Times New Roman" w:hAnsi="Times New Roman" w:cs="Times New Roman"/>
          <w:sz w:val="24"/>
          <w:szCs w:val="24"/>
        </w:rPr>
        <w:lastRenderedPageBreak/>
        <w:t>наглядностью. Однако папки нуждаются в периодическом обновлении своей структуры, чтобы соответствовать количеству информации в сети.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Suffix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Tree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Clustering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Кластеры образуются в узлах специального вида дерева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суффиксного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дерева, которое строится из слов и фраз входных документов. Достоинства метода: высокая скорость работы. По времени и занимаемой памяти дерево строится пропорционально количеству документов. Наихудшая теоретическая верхняя граница времени построения - пропорционально квадрату количества документов; хорошая наглядность представления результатов. Общие фрагменты текстов и фраз выступают в качестве названия кластеров, – это имеет большой смысл, т.к. не надо затрачивать дополнительных усилий для определения подходящего имени. Недостатки метода состоят в необходимости повторной обработки текстов документов.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6D73CB" w:rsidRDefault="006D73CB" w:rsidP="006A65DA">
      <w:pPr>
        <w:pStyle w:val="af2"/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Латентно-семантический анализ (ЛСА)</w:t>
      </w:r>
      <w:r>
        <w:rPr>
          <w:rFonts w:ascii="Times New Roman" w:hAnsi="Times New Roman" w:cs="Times New Roman"/>
          <w:sz w:val="24"/>
          <w:szCs w:val="24"/>
        </w:rPr>
        <w:t xml:space="preserve"> — это метод обработки информации на естественном языке, анализирующий взаимосвязь между коллекцией документов и терминами в них встречающимися, сопоставляющий некоторые факторы (тематики) всем документам и терминам.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метода латентно-семантического анализа лежат принципы факторного анализа, в частности, выявление латентных связей изучаемых явлений или объектов. При классификации / кластеризации документов этот метод используется для извлечения контекстно-зависимых значений лексических единиц при помощи статистической обработки больших корпусов текстов.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LSA/LSI - это реализация основных принципов факторного анализа применительно </w:t>
      </w:r>
      <w:proofErr w:type="gramStart"/>
      <w:r>
        <w:rPr>
          <w:rFonts w:ascii="Times New Roman" w:hAnsi="Times New Roman" w:cs="Times New Roman"/>
          <w:sz w:val="24"/>
          <w:szCs w:val="24"/>
        </w:rPr>
        <w:t>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множеству документов. Кроме того, метод позволяет успешно преодолевать проблемы синонимии и омонимии, присущие текстовому корпусу. LSA позволяет преодолевать их, основываясь только на статистической информации о множестве документов/терминов.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Нами был выбран метод ЛСА для использования в дипломной работе,  т.к. он не нуждается в предварительной настройке на специфический набор документов, его не надо обучать, а также это лучший метод для выявления латентных зависимостей. Недостаток метода – долгая обработка  запросов, содержащих сотни тысяч объектов из-за огромного количества вычислений, пресекается ограниченным количеством обрабатываемых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-страниц. 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Далее нам потребуется следующая терминология: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Стоп слова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встречаются в каждом тексте и не несут в себе смысловой нагрузки, это, прежде всего, все союзы, частицы, предлоги и множество других слов. </w:t>
      </w:r>
    </w:p>
    <w:p w:rsidR="006D73CB" w:rsidRDefault="006D73CB" w:rsidP="006A65DA">
      <w:pPr>
        <w:pStyle w:val="af2"/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это процесс нахождения основы слова для заданного исходного слова. Основа слова необязательно совпадает с морфологическим корнем слова.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используется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алгоритм Портера</w:t>
      </w:r>
      <w:r>
        <w:rPr>
          <w:rFonts w:ascii="Times New Roman" w:hAnsi="Times New Roman" w:cs="Times New Roman"/>
          <w:sz w:val="24"/>
          <w:szCs w:val="24"/>
        </w:rPr>
        <w:t xml:space="preserve">. Главный плюс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Портера заключается в том, что он не использует никаких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словарей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выделение основы осуществляется путем преобразования слова согласно определенным правилам. Недостаток алгоритма в том, что в языках есть исключения, не подходящих под правила (неправильные глаголы в английском (</w:t>
      </w:r>
      <w:r>
        <w:rPr>
          <w:rFonts w:ascii="Times New Roman" w:hAnsi="Times New Roman" w:cs="Times New Roman"/>
          <w:sz w:val="24"/>
          <w:szCs w:val="24"/>
          <w:lang w:val="en-US"/>
        </w:rPr>
        <w:t>buy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bought</w:t>
      </w:r>
      <w:r>
        <w:rPr>
          <w:rFonts w:ascii="Times New Roman" w:hAnsi="Times New Roman" w:cs="Times New Roman"/>
          <w:sz w:val="24"/>
          <w:szCs w:val="24"/>
        </w:rPr>
        <w:t>), одинаково оканчивающиеся слова разных частей речи с разными лексическими значениями в русском (пл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оть </w:t>
      </w:r>
      <w:r>
        <w:rPr>
          <w:rFonts w:ascii="Times New Roman" w:hAnsi="Times New Roman" w:cs="Times New Roman"/>
          <w:sz w:val="24"/>
          <w:szCs w:val="24"/>
        </w:rPr>
        <w:t>- кол</w:t>
      </w:r>
      <w:r>
        <w:rPr>
          <w:rFonts w:ascii="Times New Roman" w:hAnsi="Times New Roman" w:cs="Times New Roman"/>
          <w:sz w:val="24"/>
          <w:szCs w:val="24"/>
          <w:u w:val="single"/>
        </w:rPr>
        <w:t>оть</w:t>
      </w:r>
      <w:r>
        <w:rPr>
          <w:rFonts w:ascii="Times New Roman" w:hAnsi="Times New Roman" w:cs="Times New Roman"/>
          <w:sz w:val="24"/>
          <w:szCs w:val="24"/>
        </w:rPr>
        <w:t>)).</w:t>
      </w:r>
    </w:p>
    <w:p w:rsidR="006D73CB" w:rsidRDefault="006D73CB" w:rsidP="006A65D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метода ЛСА.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входе мы получаем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ное</w:t>
      </w:r>
      <w:proofErr w:type="spellEnd"/>
      <w:r>
        <w:rPr>
          <w:rFonts w:ascii="Times New Roman" w:hAnsi="Times New Roman" w:cs="Times New Roman"/>
        </w:rPr>
        <w:t xml:space="preserve"> число текстов, анализ которых далее и будем проводить.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обработка текстов, которая включает в себя: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знаков препинания и друг</w:t>
      </w:r>
      <w:r w:rsidR="00C160CA" w:rsidRPr="00C160CA">
        <w:rPr>
          <w:rFonts w:ascii="Times New Roman" w:hAnsi="Times New Roman" w:cs="Times New Roman"/>
        </w:rPr>
        <w:t>+++</w:t>
      </w:r>
      <w:r>
        <w:rPr>
          <w:rFonts w:ascii="Times New Roman" w:hAnsi="Times New Roman" w:cs="Times New Roman"/>
        </w:rPr>
        <w:t>их символов, не несущих семантического значения.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Стемминг</w:t>
      </w:r>
      <w:proofErr w:type="spellEnd"/>
      <w:r>
        <w:rPr>
          <w:rFonts w:ascii="Times New Roman" w:hAnsi="Times New Roman" w:cs="Times New Roman"/>
        </w:rPr>
        <w:t xml:space="preserve"> 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стоп-слов.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чисел.</w:t>
      </w:r>
    </w:p>
    <w:p w:rsidR="006D73CB" w:rsidRDefault="006D73CB" w:rsidP="006A65DA">
      <w:pPr>
        <w:pStyle w:val="af2"/>
        <w:numPr>
          <w:ilvl w:val="0"/>
          <w:numId w:val="11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Удаление из текста слов, не встречающихся ни в одном из остальных текстов.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основе оставшихся слов формируется частотная матрица. </w:t>
      </w:r>
      <w:r>
        <w:rPr>
          <w:rFonts w:ascii="Times New Roman" w:hAnsi="Times New Roman" w:cs="Times New Roman"/>
          <w:sz w:val="24"/>
          <w:szCs w:val="24"/>
        </w:rPr>
        <w:t xml:space="preserve">В этой матрице строки соответствуют индексированным словам, а столбцы — документам. В каждой ячейке матрицы указано, какое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 слово встречается в соответствующем тексте.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Выполняется сингулярное разложение частотной матрицы.</w:t>
      </w:r>
    </w:p>
    <w:p w:rsidR="006D73CB" w:rsidRDefault="006D73CB" w:rsidP="006A65DA">
      <w:pPr>
        <w:pStyle w:val="af2"/>
        <w:numPr>
          <w:ilvl w:val="0"/>
          <w:numId w:val="12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Сингулярным разложением</w:t>
      </w:r>
      <w:r>
        <w:rPr>
          <w:rFonts w:ascii="Times New Roman" w:hAnsi="Times New Roman" w:cs="Times New Roman"/>
          <w:sz w:val="24"/>
          <w:szCs w:val="24"/>
        </w:rPr>
        <w:t xml:space="preserve">  матрицы A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называется её представление в виде </w:t>
      </w:r>
      <w:r>
        <w:rPr>
          <w:rFonts w:ascii="Times New Roman" w:hAnsi="Times New Roman" w:cs="Times New Roman"/>
          <w:sz w:val="24"/>
          <w:szCs w:val="24"/>
        </w:rPr>
        <w:br/>
        <w:t>A = U*W*V^T,</w:t>
      </w:r>
      <w:r>
        <w:rPr>
          <w:rFonts w:ascii="Times New Roman" w:hAnsi="Times New Roman" w:cs="Times New Roman"/>
          <w:sz w:val="24"/>
          <w:szCs w:val="24"/>
        </w:rPr>
        <w:br/>
        <w:t xml:space="preserve">где U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 - ортогональная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NxN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 - матрица размером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MxN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 главной диагонали которой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находятся неотрицательные числа, расположенные в порядке убывания, а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внедиагональные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элементы равны нолю. Диагональные элементы матрицы W называются сингулярными числами.</w:t>
      </w:r>
    </w:p>
    <w:p w:rsidR="006D73CB" w:rsidRDefault="006D73CB" w:rsidP="006A65DA">
      <w:pPr>
        <w:spacing w:line="360" w:lineRule="auto"/>
        <w:ind w:left="72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учетом свойств матрицы W, большей частью состоящей из нулей, для получения матрицы A требуется не M столбцов матрицы U, а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столбцов (в примере выше - три столбца), аналогично, лишь первые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(M,N) строк матрицы V T влияют на результат произведения. Эти столбцы и строки называются левыми и правыми сингулярными векторами. </w:t>
      </w:r>
    </w:p>
    <w:p w:rsidR="006D73CB" w:rsidRDefault="006D73CB" w:rsidP="006A65DA">
      <w:pPr>
        <w:spacing w:line="360" w:lineRule="auto"/>
        <w:ind w:left="720" w:firstLine="709"/>
        <w:rPr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Достоинство сингулярного разложения состоит в том, что оно выделяет ключевые составляющие матрицы, позволяя игнорировать шумы. Согласно простым правилам произведения матриц, видно, что столбцы и строки соответствующие меньшим сингулярным значениям дают наименьший вклад в итоговое произведение. 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полученных в ходе сингулярного разложения матриц U и 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формируется взвешенный граф: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 сути, в строках матрицы(U) содержатся координаты тега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многомерном пространстве, а в столбцах матрицы(</w:t>
      </w:r>
      <w:proofErr w:type="spellStart"/>
      <w:r>
        <w:rPr>
          <w:rFonts w:ascii="Times New Roman" w:hAnsi="Times New Roman" w:cs="Times New Roman"/>
          <w:sz w:val="24"/>
          <w:szCs w:val="24"/>
        </w:rPr>
        <w:t>V^t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- координаты текста в этом же пространстве. Таким образом, множество вершин нашего графа будет представлено множествами тегов и текстов с «привязанными» к ним координатами. </w:t>
      </w:r>
    </w:p>
    <w:p w:rsidR="006D73CB" w:rsidRDefault="006D73CB" w:rsidP="006A65DA">
      <w:pPr>
        <w:pStyle w:val="af2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формирования множества вершин, все вершины соединяются рёбрами, так, чтобы каждые две из них были соединены ребром.</w:t>
      </w:r>
    </w:p>
    <w:p w:rsidR="006D73CB" w:rsidRDefault="006D73CB" w:rsidP="006A65DA">
      <w:pPr>
        <w:pStyle w:val="af2"/>
        <w:numPr>
          <w:ilvl w:val="0"/>
          <w:numId w:val="10"/>
        </w:numPr>
        <w:spacing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В полученном графе происходит выделение кластеров при помощи метода минимального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дерева. В графе строится минимальное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дерево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удаляются все рёбра, в это дерево не входящие. После этого, путём удаления самых длинных рёбер, граф разделяется на некоторое количество кластеров, где кластером считается группа вершин, соединённых рёбрами.</w:t>
      </w:r>
    </w:p>
    <w:p w:rsidR="006066AA" w:rsidRDefault="006066AA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6066AA" w:rsidRDefault="006066AA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906A4B" w:rsidRPr="00DD066A" w:rsidRDefault="00906A4B" w:rsidP="00DD066A">
      <w:pPr>
        <w:pStyle w:val="1"/>
      </w:pPr>
      <w:bookmarkStart w:id="5" w:name="_Toc432187282"/>
      <w:r w:rsidRPr="00DD066A">
        <w:lastRenderedPageBreak/>
        <w:t>Обзор аналогов</w:t>
      </w:r>
      <w:bookmarkEnd w:id="5"/>
    </w:p>
    <w:p w:rsidR="009A09DE" w:rsidRPr="009A09DE" w:rsidRDefault="00592C94" w:rsidP="006A65DA">
      <w:pPr>
        <w:pStyle w:val="af"/>
        <w:spacing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Полных аналогов ни графического инструмента кластеризации текстов, ни веб-инструмента кластеризации результатов </w:t>
      </w:r>
      <w:proofErr w:type="gramStart"/>
      <w:r>
        <w:rPr>
          <w:rStyle w:val="af1"/>
          <w:rFonts w:ascii="Times New Roman" w:hAnsi="Times New Roman" w:cs="Times New Roman"/>
          <w:b w:val="0"/>
          <w:bCs w:val="0"/>
          <w:sz w:val="24"/>
        </w:rPr>
        <w:t>инт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>ернет-поиска</w:t>
      </w:r>
      <w:proofErr w:type="gramEnd"/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найдено не было, но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в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настоящий момент уже сущес</w:t>
      </w:r>
      <w:r w:rsidR="006507E6"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твуют веб-ресурсы, реализующие </w:t>
      </w:r>
      <w:r w:rsidR="00E36216">
        <w:rPr>
          <w:rStyle w:val="af1"/>
          <w:rFonts w:ascii="Times New Roman" w:hAnsi="Times New Roman" w:cs="Times New Roman"/>
          <w:b w:val="0"/>
          <w:bCs w:val="0"/>
          <w:sz w:val="24"/>
        </w:rPr>
        <w:t>кластеризацию интернет-поиска, и, как следствие, упрощение поискового процесса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, а также инструменты для </w:t>
      </w:r>
      <w:r w:rsidR="004C1FF3">
        <w:rPr>
          <w:rStyle w:val="af1"/>
          <w:rFonts w:ascii="Times New Roman" w:hAnsi="Times New Roman" w:cs="Times New Roman"/>
          <w:b w:val="0"/>
          <w:bCs w:val="0"/>
          <w:sz w:val="24"/>
        </w:rPr>
        <w:t>выявления</w:t>
      </w:r>
      <w:r>
        <w:rPr>
          <w:rStyle w:val="af1"/>
          <w:rFonts w:ascii="Times New Roman" w:hAnsi="Times New Roman" w:cs="Times New Roman"/>
          <w:b w:val="0"/>
          <w:bCs w:val="0"/>
          <w:sz w:val="24"/>
        </w:rPr>
        <w:t xml:space="preserve"> семантики текстов.</w:t>
      </w:r>
    </w:p>
    <w:tbl>
      <w:tblPr>
        <w:tblStyle w:val="-5"/>
        <w:tblW w:w="0" w:type="auto"/>
        <w:tblLook w:val="06A0" w:firstRow="1" w:lastRow="0" w:firstColumn="1" w:lastColumn="0" w:noHBand="1" w:noVBand="1"/>
      </w:tblPr>
      <w:tblGrid>
        <w:gridCol w:w="1951"/>
        <w:gridCol w:w="4429"/>
        <w:gridCol w:w="3191"/>
      </w:tblGrid>
      <w:tr w:rsidR="00213C63" w:rsidTr="00C16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  <w:tcBorders>
              <w:bottom w:val="single" w:sz="4" w:space="0" w:color="auto"/>
              <w:right w:val="single" w:sz="4" w:space="0" w:color="auto"/>
            </w:tcBorders>
          </w:tcPr>
          <w:p w:rsidR="00450768" w:rsidRPr="00213C63" w:rsidRDefault="00213C63" w:rsidP="006066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13C6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Название инструмента</w:t>
            </w:r>
          </w:p>
        </w:tc>
        <w:tc>
          <w:tcPr>
            <w:tcW w:w="4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Достоинства</w:t>
            </w:r>
          </w:p>
        </w:tc>
        <w:tc>
          <w:tcPr>
            <w:tcW w:w="3191" w:type="dxa"/>
            <w:tcBorders>
              <w:left w:val="single" w:sz="4" w:space="0" w:color="auto"/>
              <w:bottom w:val="single" w:sz="4" w:space="0" w:color="auto"/>
            </w:tcBorders>
          </w:tcPr>
          <w:p w:rsidR="00450768" w:rsidRDefault="00213C63" w:rsidP="006066A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Недостатки</w:t>
            </w:r>
          </w:p>
        </w:tc>
      </w:tr>
      <w:tr w:rsidR="00213C63" w:rsidTr="00C160C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87C" w:rsidRPr="000B087C" w:rsidRDefault="000B087C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0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Yyppi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0CA"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ранее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Clusty</w:t>
            </w:r>
            <w:proofErr w:type="spellEnd"/>
            <w:r w:rsidRPr="00C160C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09" w:rsidRPr="003A0509" w:rsidRDefault="003A0509" w:rsidP="003A0509">
            <w:pPr>
              <w:pStyle w:val="af"/>
              <w:widowControl w:val="0"/>
              <w:numPr>
                <w:ilvl w:val="0"/>
                <w:numId w:val="13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A0509">
              <w:rPr>
                <w:rFonts w:ascii="Times New Roman" w:hAnsi="Times New Roman" w:cs="Times New Roman"/>
                <w:sz w:val="24"/>
              </w:rPr>
              <w:t xml:space="preserve">Кластеризация предварительно отобранных результатов поиска проводится по трем критериям группировки: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 - кластеризация по наиболее часто встречаемым в результатах поиска ключевым словам;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 xml:space="preserve">- группировка результатов поиска по поисковым системам, в которых были найдены результаты поиска; </w:t>
            </w:r>
            <w:r w:rsidRPr="003A0509">
              <w:rPr>
                <w:rFonts w:ascii="Times New Roman" w:hAnsi="Times New Roman" w:cs="Times New Roman"/>
                <w:sz w:val="24"/>
              </w:rPr>
              <w:br/>
              <w:t>- группировка результатов поиска по доменным зо</w:t>
            </w:r>
            <w:r w:rsidR="001C171E">
              <w:rPr>
                <w:rFonts w:ascii="Times New Roman" w:hAnsi="Times New Roman" w:cs="Times New Roman"/>
                <w:sz w:val="24"/>
              </w:rPr>
              <w:t>нам;</w:t>
            </w:r>
          </w:p>
          <w:p w:rsidR="00646BF2" w:rsidRPr="00646BF2" w:rsidRDefault="000B087C" w:rsidP="000B087C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Результаты кластеризации по наиболее часто встречаемым в результатах поиска ключевым словам представляются в виде списка пунктов меню, по которым возможна пе</w:t>
            </w:r>
            <w:r w:rsidR="001C171E">
              <w:rPr>
                <w:rFonts w:ascii="Times New Roman" w:hAnsi="Times New Roman" w:cs="Times New Roman"/>
                <w:sz w:val="24"/>
              </w:rPr>
              <w:t>ресортировка результатов выдачи;</w:t>
            </w:r>
            <w:r w:rsidRPr="000B087C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0B087C" w:rsidRDefault="000B087C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B087C">
              <w:rPr>
                <w:rFonts w:ascii="Times New Roman" w:hAnsi="Times New Roman" w:cs="Times New Roman"/>
                <w:sz w:val="24"/>
              </w:rPr>
              <w:t>При отображении кластеры упорядочивают</w:t>
            </w:r>
            <w:r w:rsidR="001C171E">
              <w:rPr>
                <w:rFonts w:ascii="Times New Roman" w:hAnsi="Times New Roman" w:cs="Times New Roman"/>
                <w:sz w:val="24"/>
              </w:rPr>
              <w:t>ся по статистике найденных слов;</w:t>
            </w:r>
          </w:p>
          <w:p w:rsidR="001C171E" w:rsidRPr="0094652D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Pr="003A0509">
              <w:rPr>
                <w:rFonts w:ascii="Times New Roman" w:hAnsi="Times New Roman" w:cs="Times New Roman"/>
                <w:sz w:val="24"/>
              </w:rPr>
              <w:t xml:space="preserve">озможность выделения слов, </w:t>
            </w:r>
            <w:r w:rsidRPr="003A0509">
              <w:rPr>
                <w:rFonts w:ascii="Times New Roman" w:hAnsi="Times New Roman" w:cs="Times New Roman"/>
                <w:sz w:val="24"/>
              </w:rPr>
              <w:lastRenderedPageBreak/>
              <w:t>часто встречающихся совместно со словами п</w:t>
            </w:r>
            <w:r>
              <w:rPr>
                <w:rFonts w:ascii="Times New Roman" w:hAnsi="Times New Roman" w:cs="Times New Roman"/>
                <w:sz w:val="24"/>
              </w:rPr>
              <w:t>оискового запроса;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09DE" w:rsidRDefault="00000922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00922">
              <w:rPr>
                <w:rFonts w:ascii="Times New Roman" w:hAnsi="Times New Roman" w:cs="Times New Roman"/>
                <w:sz w:val="24"/>
              </w:rPr>
              <w:lastRenderedPageBreak/>
              <w:t>Поиск с учетом словоизменения (учет морфологии) реализов</w:t>
            </w:r>
            <w:r w:rsidR="001C171E">
              <w:rPr>
                <w:rFonts w:ascii="Times New Roman" w:hAnsi="Times New Roman" w:cs="Times New Roman"/>
                <w:sz w:val="24"/>
              </w:rPr>
              <w:t>ан только для английского языка;</w:t>
            </w:r>
          </w:p>
          <w:p w:rsidR="009A09DE" w:rsidRPr="003A0509" w:rsidRDefault="009A09D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9A09DE">
              <w:rPr>
                <w:rFonts w:ascii="Times New Roman" w:hAnsi="Times New Roman" w:cs="Times New Roman"/>
                <w:sz w:val="24"/>
              </w:rPr>
              <w:t xml:space="preserve">Поиск по энциклопедиям реализован только на основе использования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метапоиска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по англоязычной части энциклопедии </w:t>
            </w: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wkipedia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>, даже если запрос польз</w:t>
            </w:r>
            <w:r w:rsidR="001C171E">
              <w:rPr>
                <w:rFonts w:ascii="Times New Roman" w:hAnsi="Times New Roman" w:cs="Times New Roman"/>
                <w:sz w:val="24"/>
              </w:rPr>
              <w:t>ователя введен на русском языке;</w:t>
            </w:r>
          </w:p>
          <w:p w:rsidR="003A0509" w:rsidRPr="003A0509" w:rsidRDefault="001C171E" w:rsidP="0094652D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</w:t>
            </w:r>
            <w:r w:rsidR="003A0509" w:rsidRPr="003A0509">
              <w:rPr>
                <w:rFonts w:ascii="Times New Roman" w:hAnsi="Times New Roman" w:cs="Times New Roman"/>
                <w:sz w:val="24"/>
              </w:rPr>
              <w:t>ластерный анализ не позволяет получать точные результаты поиска при вводе запроса поль</w:t>
            </w:r>
            <w:r>
              <w:rPr>
                <w:rFonts w:ascii="Times New Roman" w:hAnsi="Times New Roman" w:cs="Times New Roman"/>
                <w:sz w:val="24"/>
              </w:rPr>
              <w:t>зователя на естественном языке;</w:t>
            </w:r>
            <w:r w:rsidR="00124DCF">
              <w:rPr>
                <w:rFonts w:ascii="Times New Roman" w:hAnsi="Times New Roman" w:cs="Times New Roman"/>
                <w:sz w:val="24"/>
              </w:rPr>
              <w:br/>
            </w:r>
          </w:p>
          <w:p w:rsidR="0094652D" w:rsidRPr="001C171E" w:rsidRDefault="009A09DE" w:rsidP="001C171E">
            <w:pPr>
              <w:pStyle w:val="af"/>
              <w:widowControl w:val="0"/>
              <w:numPr>
                <w:ilvl w:val="0"/>
                <w:numId w:val="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A09DE">
              <w:rPr>
                <w:rFonts w:ascii="Times New Roman" w:hAnsi="Times New Roman" w:cs="Times New Roman"/>
                <w:sz w:val="24"/>
              </w:rPr>
              <w:t>Метапоисковая</w:t>
            </w:r>
            <w:proofErr w:type="spellEnd"/>
            <w:r w:rsidRPr="009A09DE">
              <w:rPr>
                <w:rFonts w:ascii="Times New Roman" w:hAnsi="Times New Roman" w:cs="Times New Roman"/>
                <w:sz w:val="24"/>
              </w:rPr>
              <w:t xml:space="preserve"> система не использует ни синтаксического, ни </w:t>
            </w:r>
            <w:r w:rsidR="001C171E">
              <w:rPr>
                <w:rFonts w:ascii="Times New Roman" w:hAnsi="Times New Roman" w:cs="Times New Roman"/>
                <w:sz w:val="24"/>
              </w:rPr>
              <w:t>семантического анализа текстов;</w:t>
            </w:r>
          </w:p>
        </w:tc>
      </w:tr>
      <w:tr w:rsidR="00213C63" w:rsidTr="006507E6">
        <w:trPr>
          <w:trHeight w:val="9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768" w:rsidRPr="00F85BD6" w:rsidRDefault="001C171E" w:rsidP="00124DCF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Compreno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45A" w:rsidRPr="00234215" w:rsidRDefault="0092445A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</w:rPr>
              <w:t>Лексический, морфологический</w:t>
            </w:r>
            <w:r w:rsidR="00C55456">
              <w:rPr>
                <w:rFonts w:ascii="Times New Roman" w:hAnsi="Times New Roman" w:cs="Times New Roman"/>
                <w:sz w:val="24"/>
              </w:rPr>
              <w:t>, синтаксический и семантический анализы текстов</w:t>
            </w:r>
            <w:r w:rsidR="00124DCF" w:rsidRPr="00124DCF">
              <w:rPr>
                <w:rFonts w:ascii="Times New Roman" w:hAnsi="Times New Roman" w:cs="Times New Roman"/>
                <w:sz w:val="24"/>
              </w:rPr>
              <w:t>;</w:t>
            </w:r>
          </w:p>
          <w:p w:rsidR="00234215" w:rsidRPr="00234215" w:rsidRDefault="00234215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8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Использование </w:t>
            </w:r>
            <w:r w:rsidRPr="00234215">
              <w:rPr>
                <w:rFonts w:ascii="Times New Roman" w:hAnsi="Times New Roman" w:cs="Times New Roman"/>
                <w:color w:val="000000"/>
                <w:sz w:val="24"/>
              </w:rPr>
              <w:t>Универсальной Семантической Иерархии (УСИ), способной описывать явления от общего к частному;</w:t>
            </w:r>
          </w:p>
          <w:p w:rsidR="0095786B" w:rsidRPr="00EB481B" w:rsidRDefault="0095786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Подбор слов 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для перевода </w:t>
            </w:r>
            <w:r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>осуществляется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</w:rPr>
              <w:t xml:space="preserve"> из</w:t>
            </w:r>
            <w:r w:rsidR="00234215" w:rsidRPr="00234215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понятийного набора, который находится на ветке универсального семантического дерева и содержит в себе аналоги слова, в </w:t>
            </w:r>
            <w:proofErr w:type="spellStart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т.ч</w:t>
            </w:r>
            <w:proofErr w:type="spellEnd"/>
            <w:r w:rsidR="00234215" w:rsidRPr="002342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и из второго языка;</w:t>
            </w:r>
          </w:p>
          <w:p w:rsidR="00EB481B" w:rsidRPr="00EB481B" w:rsidRDefault="00EB481B" w:rsidP="00124DCF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EB481B">
              <w:rPr>
                <w:rFonts w:ascii="Times New Roman" w:hAnsi="Times New Roman" w:cs="Times New Roman"/>
                <w:color w:val="000000"/>
                <w:sz w:val="24"/>
              </w:rPr>
              <w:t>Каждое слово из переводимого предложения описывается максимальным набором понятийных эквивалентов на всех уровнях смысловой иерархии, поскольку нижестоящие элементы системы по иерархии наследуют признаки вышестоящих элементов.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50768" w:rsidRPr="001C171E" w:rsidRDefault="001C171E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>Не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>возможность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применения семантико-синтаксического анализа в массовых поисковых системах </w:t>
            </w:r>
            <w:r w:rsidR="0092445A">
              <w:rPr>
                <w:rFonts w:ascii="Times New Roman" w:hAnsi="Times New Roman" w:cs="Times New Roman"/>
                <w:color w:val="000000"/>
                <w:sz w:val="24"/>
              </w:rPr>
              <w:t>из-за очень высоких</w:t>
            </w:r>
            <w:r w:rsidRPr="001C171E">
              <w:rPr>
                <w:rFonts w:ascii="Times New Roman" w:hAnsi="Times New Roman" w:cs="Times New Roman"/>
                <w:color w:val="000000"/>
                <w:sz w:val="24"/>
              </w:rPr>
              <w:t xml:space="preserve"> требования к компьютерным мощностям, необходимым для обработки и индексации информационных массивов на понятийном уровне.</w:t>
            </w:r>
          </w:p>
        </w:tc>
      </w:tr>
      <w:tr w:rsidR="00EB481B" w:rsidTr="00C16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481B" w:rsidRPr="00EB481B" w:rsidRDefault="00EB481B" w:rsidP="00EB48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Nigma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481B" w:rsidRPr="00EB481B" w:rsidRDefault="00B14281" w:rsidP="00EB481B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К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>ластерный</w:t>
            </w:r>
            <w:proofErr w:type="gram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EB481B" w:rsidRPr="00EB481B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 по документам на русском.</w:t>
            </w:r>
          </w:p>
          <w:p w:rsidR="00EB481B" w:rsidRPr="00B14281" w:rsidRDefault="00EB481B" w:rsidP="00EB481B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B481B">
              <w:rPr>
                <w:rFonts w:ascii="Times New Roman" w:hAnsi="Times New Roman" w:cs="Times New Roman"/>
                <w:sz w:val="24"/>
                <w:szCs w:val="24"/>
              </w:rPr>
              <w:t xml:space="preserve">Тщательный учет специфики </w:t>
            </w:r>
            <w:r w:rsidRPr="00EB48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русскоязычных запросов.</w:t>
            </w:r>
          </w:p>
          <w:p w:rsidR="00B14281" w:rsidRPr="00B14281" w:rsidRDefault="00B14281" w:rsidP="00B14281">
            <w:pPr>
              <w:pStyle w:val="af2"/>
              <w:numPr>
                <w:ilvl w:val="0"/>
                <w:numId w:val="1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</w:t>
            </w:r>
            <w:r w:rsidRPr="00B14281">
              <w:rPr>
                <w:rFonts w:ascii="Times New Roman" w:hAnsi="Times New Roman" w:cs="Times New Roman"/>
                <w:sz w:val="24"/>
              </w:rPr>
              <w:t>ощная система исправления орфографических ошибок и опечаток в запросах.</w:t>
            </w:r>
          </w:p>
          <w:p w:rsidR="00EB481B" w:rsidRPr="00B14281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EB481B" w:rsidRPr="00EB481B">
              <w:rPr>
                <w:rFonts w:ascii="Times New Roman" w:hAnsi="Times New Roman" w:cs="Times New Roman"/>
                <w:sz w:val="24"/>
              </w:rPr>
              <w:t xml:space="preserve">озможность выбирать поисковики, на которые отправляются запросы. </w:t>
            </w:r>
          </w:p>
          <w:p w:rsidR="00B14281" w:rsidRPr="004C1FF3" w:rsidRDefault="00B14281" w:rsidP="00B14281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B14281">
              <w:rPr>
                <w:rFonts w:ascii="Times New Roman" w:hAnsi="Times New Roman" w:cs="Times New Roman"/>
                <w:sz w:val="24"/>
              </w:rPr>
              <w:t>льтернативный</w:t>
            </w:r>
            <w:proofErr w:type="gramEnd"/>
            <w:r w:rsidRPr="00B14281">
              <w:rPr>
                <w:rFonts w:ascii="Times New Roman" w:hAnsi="Times New Roman" w:cs="Times New Roman"/>
                <w:sz w:val="24"/>
              </w:rPr>
              <w:t xml:space="preserve"> AJAX-интерфейс, в котором кластеры отображаются в виде облака тегов.</w:t>
            </w:r>
          </w:p>
          <w:p w:rsidR="004C1FF3" w:rsidRPr="004C1FF3" w:rsidRDefault="004C1FF3" w:rsidP="004C1FF3">
            <w:pPr>
              <w:pStyle w:val="af"/>
              <w:widowControl w:val="0"/>
              <w:numPr>
                <w:ilvl w:val="0"/>
                <w:numId w:val="14"/>
              </w:numPr>
              <w:suppressAutoHyphens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1FF3">
              <w:rPr>
                <w:rFonts w:ascii="Times New Roman" w:hAnsi="Times New Roman" w:cs="Times New Roman"/>
                <w:sz w:val="24"/>
              </w:rPr>
              <w:t>Метапоиск</w:t>
            </w:r>
            <w:proofErr w:type="spellEnd"/>
            <w:r w:rsidRPr="004C1FF3">
              <w:rPr>
                <w:rFonts w:ascii="Times New Roman" w:hAnsi="Times New Roman" w:cs="Times New Roman"/>
                <w:sz w:val="24"/>
              </w:rPr>
              <w:t xml:space="preserve"> по базам изображений </w:t>
            </w:r>
            <w:r>
              <w:rPr>
                <w:rFonts w:ascii="Times New Roman" w:hAnsi="Times New Roman" w:cs="Times New Roman"/>
                <w:sz w:val="24"/>
              </w:rPr>
              <w:t>выбранных</w:t>
            </w:r>
            <w:r w:rsidRPr="004C1FF3">
              <w:rPr>
                <w:rFonts w:ascii="Times New Roman" w:hAnsi="Times New Roman" w:cs="Times New Roman"/>
                <w:sz w:val="24"/>
              </w:rPr>
              <w:t xml:space="preserve"> поисковиков;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</w:tcBorders>
          </w:tcPr>
          <w:p w:rsidR="00EB481B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>Исключительная ориентация на русский язык.</w:t>
            </w:r>
          </w:p>
          <w:p w:rsidR="006507E6" w:rsidRPr="001C171E" w:rsidRDefault="006507E6" w:rsidP="001C171E">
            <w:pPr>
              <w:pStyle w:val="af2"/>
              <w:numPr>
                <w:ilvl w:val="0"/>
                <w:numId w:val="1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lastRenderedPageBreak/>
              <w:t xml:space="preserve">Кластеры описываются только одним тегом, что </w:t>
            </w:r>
          </w:p>
        </w:tc>
      </w:tr>
    </w:tbl>
    <w:p w:rsidR="00906A4B" w:rsidRPr="00906A4B" w:rsidRDefault="00906A4B" w:rsidP="006066AA">
      <w:pPr>
        <w:spacing w:line="36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4C1FF3" w:rsidRPr="00DD066A" w:rsidRDefault="00906A4B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br w:type="page"/>
      </w:r>
    </w:p>
    <w:p w:rsidR="004C1FF3" w:rsidRPr="00FB1795" w:rsidRDefault="004C1FF3" w:rsidP="006A65DA">
      <w:pPr>
        <w:pStyle w:val="1"/>
      </w:pPr>
      <w:bookmarkStart w:id="6" w:name="_Toc432187285"/>
      <w:r w:rsidRPr="00FB1795">
        <w:lastRenderedPageBreak/>
        <w:t>Ход работы</w:t>
      </w:r>
      <w:bookmarkEnd w:id="6"/>
    </w:p>
    <w:p w:rsidR="009F5AA8" w:rsidRDefault="004C1FF3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Работа над проектом, а именно над графическим инструментом, была начата на языке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C1FF3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 xml:space="preserve">в среде разработки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4C1FF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>
        <w:rPr>
          <w:rFonts w:ascii="Times New Roman" w:hAnsi="Times New Roman" w:cs="Times New Roman"/>
          <w:sz w:val="24"/>
        </w:rPr>
        <w:t xml:space="preserve"> с помощью</w:t>
      </w:r>
      <w:r w:rsid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Microsoft</w:t>
      </w:r>
      <w:r w:rsidR="00D47649" w:rsidRPr="00D47649">
        <w:rPr>
          <w:rFonts w:ascii="Times New Roman" w:hAnsi="Times New Roman" w:cs="Times New Roman"/>
          <w:sz w:val="24"/>
        </w:rPr>
        <w:t xml:space="preserve"> .</w:t>
      </w:r>
      <w:r w:rsidR="00D47649">
        <w:rPr>
          <w:rFonts w:ascii="Times New Roman" w:hAnsi="Times New Roman" w:cs="Times New Roman"/>
          <w:sz w:val="24"/>
          <w:lang w:val="en-US"/>
        </w:rPr>
        <w:t>NET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Framework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</w:rPr>
        <w:t xml:space="preserve">и интерфейса программирования приложений </w:t>
      </w:r>
      <w:r w:rsidR="00D47649">
        <w:rPr>
          <w:rFonts w:ascii="Times New Roman" w:hAnsi="Times New Roman" w:cs="Times New Roman"/>
          <w:sz w:val="24"/>
          <w:lang w:val="en-US"/>
        </w:rPr>
        <w:t>Windows</w:t>
      </w:r>
      <w:r w:rsidR="00D47649" w:rsidRPr="00D47649">
        <w:rPr>
          <w:rFonts w:ascii="Times New Roman" w:hAnsi="Times New Roman" w:cs="Times New Roman"/>
          <w:sz w:val="24"/>
        </w:rPr>
        <w:t xml:space="preserve"> </w:t>
      </w:r>
      <w:r w:rsidR="00D47649">
        <w:rPr>
          <w:rFonts w:ascii="Times New Roman" w:hAnsi="Times New Roman" w:cs="Times New Roman"/>
          <w:sz w:val="24"/>
          <w:lang w:val="en-US"/>
        </w:rPr>
        <w:t>Forms</w:t>
      </w:r>
      <w:r w:rsidR="00D47649">
        <w:rPr>
          <w:rFonts w:ascii="Times New Roman" w:hAnsi="Times New Roman" w:cs="Times New Roman"/>
          <w:sz w:val="24"/>
        </w:rPr>
        <w:t xml:space="preserve">. </w:t>
      </w:r>
    </w:p>
    <w:p w:rsidR="004F415A" w:rsidRDefault="009F5AA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Изначальная идея заключалась в том, чтобы в одну форму приложения вводились тексты, которые бы затем обрабатывались (удалялись знаки препинания, </w:t>
      </w:r>
      <w:proofErr w:type="gramStart"/>
      <w:r>
        <w:rPr>
          <w:rFonts w:ascii="Times New Roman" w:hAnsi="Times New Roman" w:cs="Times New Roman"/>
          <w:sz w:val="24"/>
        </w:rPr>
        <w:t>стоп-слова</w:t>
      </w:r>
      <w:proofErr w:type="gramEnd"/>
      <w:r>
        <w:rPr>
          <w:rFonts w:ascii="Times New Roman" w:hAnsi="Times New Roman" w:cs="Times New Roman"/>
          <w:sz w:val="24"/>
        </w:rPr>
        <w:t xml:space="preserve">, происходил </w:t>
      </w:r>
      <w:proofErr w:type="spellStart"/>
      <w:r>
        <w:rPr>
          <w:rFonts w:ascii="Times New Roman" w:hAnsi="Times New Roman" w:cs="Times New Roman"/>
          <w:sz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</w:rPr>
        <w:t xml:space="preserve"> оставшихся слов</w:t>
      </w:r>
      <w:r w:rsidR="004F415A">
        <w:rPr>
          <w:rFonts w:ascii="Times New Roman" w:hAnsi="Times New Roman" w:cs="Times New Roman"/>
          <w:sz w:val="24"/>
        </w:rPr>
        <w:t xml:space="preserve">). После осуществления метода ЛСА мы получали бы граф, </w:t>
      </w:r>
      <w:proofErr w:type="spellStart"/>
      <w:r w:rsidR="004F415A">
        <w:rPr>
          <w:rFonts w:ascii="Times New Roman" w:hAnsi="Times New Roman" w:cs="Times New Roman"/>
          <w:sz w:val="24"/>
        </w:rPr>
        <w:t>кластеризировали</w:t>
      </w:r>
      <w:proofErr w:type="spellEnd"/>
      <w:r w:rsidR="004F415A">
        <w:rPr>
          <w:rFonts w:ascii="Times New Roman" w:hAnsi="Times New Roman" w:cs="Times New Roman"/>
          <w:sz w:val="24"/>
        </w:rPr>
        <w:t xml:space="preserve"> его и визуализировали, обозначая</w:t>
      </w:r>
      <w:r w:rsidR="00C30D8A">
        <w:rPr>
          <w:rFonts w:ascii="Times New Roman" w:hAnsi="Times New Roman" w:cs="Times New Roman"/>
          <w:sz w:val="24"/>
        </w:rPr>
        <w:t xml:space="preserve"> получившиеся </w:t>
      </w:r>
      <w:r w:rsidR="004F415A">
        <w:rPr>
          <w:rFonts w:ascii="Times New Roman" w:hAnsi="Times New Roman" w:cs="Times New Roman"/>
          <w:sz w:val="24"/>
        </w:rPr>
        <w:t xml:space="preserve"> кластер</w:t>
      </w:r>
      <w:r w:rsidR="00C30D8A">
        <w:rPr>
          <w:rFonts w:ascii="Times New Roman" w:hAnsi="Times New Roman" w:cs="Times New Roman"/>
          <w:sz w:val="24"/>
        </w:rPr>
        <w:t>ы</w:t>
      </w:r>
      <w:r w:rsidR="00BF63A1">
        <w:rPr>
          <w:rFonts w:ascii="Times New Roman" w:hAnsi="Times New Roman" w:cs="Times New Roman"/>
          <w:sz w:val="24"/>
        </w:rPr>
        <w:t>.</w:t>
      </w:r>
    </w:p>
    <w:p w:rsidR="00BF63A1" w:rsidRPr="00FB1795" w:rsidRDefault="00BF63A1" w:rsidP="00FB1795">
      <w:pPr>
        <w:pStyle w:val="af5"/>
      </w:pPr>
      <w:r w:rsidRPr="00FB1795">
        <w:t>Начальный этап работы.</w:t>
      </w:r>
    </w:p>
    <w:p w:rsidR="00BF63A1" w:rsidRPr="00BF63A1" w:rsidRDefault="00BF63A1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 мы поделили работу между собой на две части. Один из нас занимался лингвистической частью</w:t>
      </w:r>
      <w:r w:rsidRPr="00BF63A1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стеммингом</w:t>
      </w:r>
      <w:proofErr w:type="spellEnd"/>
      <w:r>
        <w:rPr>
          <w:rFonts w:ascii="Times New Roman" w:hAnsi="Times New Roman" w:cs="Times New Roman"/>
          <w:sz w:val="24"/>
        </w:rPr>
        <w:t>, удалением стоп-слов и т. п. Второй – «математической» частью: формированием частотной матрицы, сингулярным разложением и работой с графом.</w:t>
      </w:r>
    </w:p>
    <w:p w:rsidR="00ED4D6E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>Для реализации плана б</w:t>
      </w:r>
      <w:r w:rsidR="00D47649">
        <w:rPr>
          <w:rFonts w:ascii="Times New Roman" w:hAnsi="Times New Roman" w:cs="Times New Roman"/>
          <w:sz w:val="24"/>
        </w:rPr>
        <w:t xml:space="preserve">ыла найдена </w:t>
      </w:r>
      <w:proofErr w:type="gramStart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кросс-платформенная</w:t>
      </w:r>
      <w:proofErr w:type="gramEnd"/>
      <w:r w:rsidR="00D47649" w:rsidRP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библиотека численного анализа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содержащая необходимый нам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готовый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 сингулярного разложения матриц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D47649">
        <w:rPr>
          <w:rFonts w:ascii="Times New Roman" w:hAnsi="Times New Roman" w:cs="Times New Roman"/>
          <w:sz w:val="24"/>
          <w:szCs w:val="24"/>
          <w:shd w:val="clear" w:color="auto" w:fill="FFFFFF"/>
        </w:rPr>
        <w:t>Был найден отдельный список стоп-слов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английском и русском языках</w:t>
      </w:r>
      <w:r w:rsidR="00AD2D22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оказался несовершенным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пополнялся в течение всей работы над проектом</w:t>
      </w:r>
      <w:r w:rsidR="002649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1307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Из написанной в школе программы в проект импортирован класс графов. </w:t>
      </w:r>
    </w:p>
    <w:p w:rsidR="00BF63A1" w:rsidRDefault="0021307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Реализов</w:t>
      </w:r>
      <w:r w:rsidR="00BF63A1">
        <w:rPr>
          <w:rFonts w:ascii="Times New Roman" w:hAnsi="Times New Roman" w:cs="Times New Roman"/>
          <w:sz w:val="24"/>
          <w:szCs w:val="24"/>
          <w:shd w:val="clear" w:color="auto" w:fill="FFFFFF"/>
        </w:rPr>
        <w:t>аны удаление знаков пунктуации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удаление слов, встречающихся лишь в одном тексте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формирование частотной матрицы.</w:t>
      </w:r>
      <w:r w:rsidR="00ED4D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Далее был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написан метод кластеризации на основе метода минимального </w:t>
      </w:r>
      <w:proofErr w:type="spellStart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остовного</w:t>
      </w:r>
      <w:proofErr w:type="spellEnd"/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дерева, а также рекурсивный метод, группирующий связные вершины графа в кластеры на информационном уровне. Затем описанные выше куски алгоритма были</w:t>
      </w:r>
      <w:r w:rsidR="009B21DF" w:rsidRP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21DF">
        <w:rPr>
          <w:rFonts w:ascii="Times New Roman" w:hAnsi="Times New Roman" w:cs="Times New Roman"/>
          <w:sz w:val="24"/>
          <w:szCs w:val="24"/>
          <w:shd w:val="clear" w:color="auto" w:fill="FFFFFF"/>
        </w:rPr>
        <w:t>протестированы на введённых вручную данных и совмещены.</w:t>
      </w:r>
    </w:p>
    <w:p w:rsidR="00BF63A1" w:rsidRPr="00FB1795" w:rsidRDefault="00BF63A1" w:rsidP="00FB1795">
      <w:pPr>
        <w:pStyle w:val="af5"/>
      </w:pPr>
      <w:proofErr w:type="spellStart"/>
      <w:r w:rsidRPr="00FB1795">
        <w:t>Стемминг</w:t>
      </w:r>
      <w:proofErr w:type="spellEnd"/>
      <w:r w:rsidRPr="00FB1795">
        <w:t>.</w:t>
      </w:r>
    </w:p>
    <w:p w:rsidR="002649B2" w:rsidRPr="006507E6" w:rsidRDefault="002649B2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Была предпринята попытка самостоятельно</w:t>
      </w:r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го написания алгоритма </w:t>
      </w:r>
      <w:proofErr w:type="spellStart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6507E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Портера для русского и английского языков, опираясь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 их теоретическое описание</w:t>
      </w:r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однако она провалилась, и было принято решение искать готовые библиотеки </w:t>
      </w:r>
      <w:proofErr w:type="spellStart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C30D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9E305A" w:rsidRDefault="00923208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Сравнив характеристики различных алгоритмов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русского и английского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MyStem</w:t>
      </w:r>
      <w:proofErr w:type="spellEnd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Stemka</w:t>
      </w:r>
      <w:proofErr w:type="spellEnd"/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174780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174780" w:rsidRPr="00174780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 остановились на ал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>горитме, разработанном с помощью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FD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Snowball</w:t>
      </w:r>
      <w:r w:rsidR="006C3B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фреймворк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создания алгоритмов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стемминга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и улучшенных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lastRenderedPageBreak/>
        <w:t xml:space="preserve">английского языка, а также </w:t>
      </w:r>
      <w:proofErr w:type="spellStart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стеммеров</w:t>
      </w:r>
      <w:proofErr w:type="spellEnd"/>
      <w:r w:rsidR="006C3B5A" w:rsidRP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для некоторых других языков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. Модуль на языке 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который мы нашли (</w:t>
      </w:r>
      <w:proofErr w:type="spellStart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PyStemmer</w:t>
      </w:r>
      <w:proofErr w:type="spellEnd"/>
      <w:r w:rsid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), включает</w:t>
      </w:r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себя </w:t>
      </w:r>
      <w:proofErr w:type="spellStart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стеммеры</w:t>
      </w:r>
      <w:proofErr w:type="spellEnd"/>
      <w:r w:rsidR="006C3B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нескольких языков, а также показывал наилучшие результаты в скорости работы.</w:t>
      </w:r>
      <w:r w:rsidR="00174780" w:rsidRPr="0017478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9B21DF" w:rsidRDefault="00174780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Было принято решение реал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изоват</w:t>
      </w:r>
      <w:r w:rsidR="00BA0FA3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ь интеграцию двух языков, запус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кая скрипт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выполняющий </w:t>
      </w:r>
      <w:proofErr w:type="spellStart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стемминг</w:t>
      </w:r>
      <w:proofErr w:type="spellEnd"/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слова, в проекте на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Но сделать это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го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получилось из-за несовместимости языка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30D8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программной платформы 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NET</w:t>
      </w:r>
      <w:r w:rsidR="00426DC0" w:rsidRP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426D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Framework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Проблема взаимодействия</w:t>
      </w:r>
      <w:proofErr w:type="gramStart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С</w:t>
      </w:r>
      <w:proofErr w:type="gramEnd"/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# и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решается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языке </w:t>
      </w:r>
      <w:proofErr w:type="spellStart"/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Ironpython</w:t>
      </w:r>
      <w:proofErr w:type="spellEnd"/>
      <w:r w:rsidR="009E305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Поэтому</w:t>
      </w:r>
      <w:r w:rsidR="00284C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было решено 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добавить расширение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Tools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for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V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isual</w:t>
      </w:r>
      <w:r w:rsidR="00EC3968" w:rsidRP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tudio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r w:rsid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PTVS</w:t>
      </w:r>
      <w:r w:rsidR="00EF3DDF" w:rsidRPr="00EF3DD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и</w:t>
      </w:r>
      <w:r w:rsidR="00DD06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сследовательское приложение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но подсоединить </w:t>
      </w:r>
      <w:proofErr w:type="spellStart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всё равно не удалось. 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Вследствие этого </w:t>
      </w:r>
      <w:r w:rsidR="006C28F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мы оставили</w:t>
      </w:r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идею реализации интеграции разных </w:t>
      </w:r>
      <w:proofErr w:type="gramStart"/>
      <w:r w:rsidR="00EC396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языков</w:t>
      </w:r>
      <w:proofErr w:type="gram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приступить к созданию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web</w:t>
      </w:r>
      <w:r w:rsidR="00C1696A"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инструмента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Python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к которому подсоединить </w:t>
      </w:r>
      <w:proofErr w:type="spellStart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стеммер</w:t>
      </w:r>
      <w:proofErr w:type="spellEnd"/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 составит труда. А уже значительно позже были найдены необходимые библиотеки на 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</w:t>
      </w:r>
      <w:r w:rsid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#.</w:t>
      </w:r>
    </w:p>
    <w:p w:rsidR="00C1696A" w:rsidRPr="00FB1795" w:rsidRDefault="00C1696A" w:rsidP="00C1696A">
      <w:pPr>
        <w:pStyle w:val="af5"/>
      </w:pPr>
      <w:r>
        <w:t xml:space="preserve">Разработка </w:t>
      </w:r>
      <w:proofErr w:type="gramStart"/>
      <w:r>
        <w:t>кластерного</w:t>
      </w:r>
      <w:proofErr w:type="gramEnd"/>
      <w:r>
        <w:t xml:space="preserve"> веб-поисковика.</w:t>
      </w:r>
    </w:p>
    <w:p w:rsidR="00C1696A" w:rsidRP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Для реализации веб-инструмента было принято решение использовать популярный веб-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Django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языка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поскольку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данный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язык предназначен для быстрой разработки приложений и подходит для создания веб-сайта. Кроме того, существует огромное количество готовых модулей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среди которых есть и те, что могут помочь нам в решении поставленной задачи, в том числе и вышеупомянутый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BA0FA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ALGLIB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предоставляющая нам метод сингулярного разложения матриц в исследовательском инструменте, была заменена на модуль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большую коллекцию математических алгоритмов. А на место модуля для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PyStemmer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был взят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более расширенный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Natural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Toolkit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набор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линвистических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алгоритмов.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Уже реализованный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алгоритм кластеризации текстов был благополучно переписан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Python</w:t>
      </w:r>
      <w:r w:rsidRPr="002C08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затем обновлялся по мере открытия и изучения отдельных методов. Для разработки графического интерфейса сайта были использованы языки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DC40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1696A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:rsidR="00233AD4" w:rsidRPr="00FB1795" w:rsidRDefault="00233AD4" w:rsidP="00FB1795">
      <w:pPr>
        <w:pStyle w:val="af5"/>
      </w:pPr>
      <w:r w:rsidRPr="00FB1795">
        <w:t>Развитие исследовательского приложения.</w:t>
      </w:r>
    </w:p>
    <w:p w:rsidR="005105EE" w:rsidRDefault="00233AD4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33AD4">
        <w:rPr>
          <w:rFonts w:ascii="Times New Roman" w:hAnsi="Times New Roman" w:cs="Times New Roman"/>
          <w:sz w:val="24"/>
          <w:szCs w:val="24"/>
        </w:rPr>
        <w:t xml:space="preserve">В то время </w:t>
      </w:r>
      <w:r>
        <w:rPr>
          <w:rFonts w:ascii="Times New Roman" w:hAnsi="Times New Roman" w:cs="Times New Roman"/>
          <w:sz w:val="24"/>
          <w:szCs w:val="24"/>
        </w:rPr>
        <w:t xml:space="preserve">как один из нас был занят созданием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233A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инструмента, второй продолжал совершенствовать исследовательское приложение. Так как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подключить 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33AD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проекту не удалось, было принято решение временно пользоваться уже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отстеманными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текстами </w:t>
      </w:r>
      <w:r w:rsidR="008579A4">
        <w:rPr>
          <w:rFonts w:ascii="Times New Roman" w:hAnsi="Times New Roman" w:cs="Times New Roman"/>
          <w:sz w:val="24"/>
          <w:szCs w:val="24"/>
        </w:rPr>
        <w:t>в качестве тестовых данных. Работа на данном этапе сводилась к совершенствованию уже существующих методов и поиску новых методов кластеризации.</w:t>
      </w:r>
      <w:r w:rsidR="005105EE">
        <w:rPr>
          <w:rFonts w:ascii="Times New Roman" w:hAnsi="Times New Roman" w:cs="Times New Roman"/>
          <w:sz w:val="24"/>
          <w:szCs w:val="24"/>
        </w:rPr>
        <w:t xml:space="preserve"> На последних стоит остановиться поподробнее.</w:t>
      </w:r>
    </w:p>
    <w:p w:rsidR="002B2D7B" w:rsidRPr="00FB1795" w:rsidRDefault="002B2D7B" w:rsidP="00FB1795">
      <w:pPr>
        <w:pStyle w:val="af5"/>
      </w:pPr>
      <w:r w:rsidRPr="00FB1795">
        <w:lastRenderedPageBreak/>
        <w:t>Методы кластеризации.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sz w:val="24"/>
          <w:szCs w:val="24"/>
        </w:rPr>
        <w:t>В проекте существу</w:t>
      </w:r>
      <w:r>
        <w:rPr>
          <w:rFonts w:ascii="Times New Roman" w:hAnsi="Times New Roman" w:cs="Times New Roman"/>
          <w:sz w:val="24"/>
          <w:szCs w:val="24"/>
        </w:rPr>
        <w:t>ет несколько методов</w:t>
      </w:r>
      <w:r w:rsidRPr="005105EE">
        <w:rPr>
          <w:rFonts w:ascii="Times New Roman" w:hAnsi="Times New Roman" w:cs="Times New Roman"/>
          <w:sz w:val="24"/>
          <w:szCs w:val="24"/>
        </w:rPr>
        <w:t xml:space="preserve"> кластеризации, </w:t>
      </w:r>
      <w:r>
        <w:rPr>
          <w:rFonts w:ascii="Times New Roman" w:hAnsi="Times New Roman" w:cs="Times New Roman"/>
          <w:sz w:val="24"/>
          <w:szCs w:val="24"/>
        </w:rPr>
        <w:t>большинство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из которых основан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105EE">
        <w:rPr>
          <w:rFonts w:ascii="Times New Roman" w:hAnsi="Times New Roman" w:cs="Times New Roman"/>
          <w:sz w:val="24"/>
          <w:szCs w:val="24"/>
        </w:rPr>
        <w:t xml:space="preserve"> на удалении из графа тегов и текстов самых длинных рёбер. Также </w:t>
      </w:r>
      <w:r>
        <w:rPr>
          <w:rFonts w:ascii="Times New Roman" w:hAnsi="Times New Roman" w:cs="Times New Roman"/>
          <w:sz w:val="24"/>
          <w:szCs w:val="24"/>
        </w:rPr>
        <w:t>почти все</w:t>
      </w:r>
      <w:r w:rsidRPr="005105EE">
        <w:rPr>
          <w:rFonts w:ascii="Times New Roman" w:hAnsi="Times New Roman" w:cs="Times New Roman"/>
          <w:sz w:val="24"/>
          <w:szCs w:val="24"/>
        </w:rPr>
        <w:t xml:space="preserve"> методы на входе получают  параметр, от которого зависит глубина кластеризации. Далее описание каждого метода</w:t>
      </w:r>
      <w:r w:rsidR="00C11BAA">
        <w:rPr>
          <w:rFonts w:ascii="Times New Roman" w:hAnsi="Times New Roman" w:cs="Times New Roman"/>
          <w:sz w:val="24"/>
          <w:szCs w:val="24"/>
        </w:rPr>
        <w:t xml:space="preserve"> в порядке, в котором они были придуманы.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1.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средней длине ребра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дерева графа</w:t>
      </w:r>
      <w:r w:rsidRPr="005105EE">
        <w:rPr>
          <w:rFonts w:ascii="Times New Roman" w:hAnsi="Times New Roman" w:cs="Times New Roman"/>
          <w:sz w:val="24"/>
          <w:szCs w:val="24"/>
        </w:rPr>
        <w:t>. Сначала вычисляется средняя длина ребра, далее, если отношение длины наибольшего ребра к средней длине больше параметра, то данное ребро удаляется. Затем снова вычисляется средняя длина ребра и действия повторяются. Если отношение меньше параметра, то кластеризация завершается.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2.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По сути, является клоном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метода 1</w:t>
      </w:r>
      <w:r w:rsidRPr="005105EE">
        <w:rPr>
          <w:rFonts w:ascii="Times New Roman" w:hAnsi="Times New Roman" w:cs="Times New Roman"/>
          <w:sz w:val="24"/>
          <w:szCs w:val="24"/>
        </w:rPr>
        <w:t>, с тем лишь различием, что при вычислении средней длины ребра не учитывается длина наибольшего.</w:t>
      </w:r>
    </w:p>
    <w:p w:rsidR="005105EE" w:rsidRP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3.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Основывается на сравнении двух самых длинных рёбер. Если отношение первого по длине ко второму больше параметра, то наибольшее удаляется. Так происходит, пока отношение не станет меньше параметра.</w:t>
      </w:r>
    </w:p>
    <w:p w:rsidR="005105EE" w:rsidRDefault="005105E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105EE">
        <w:rPr>
          <w:rFonts w:ascii="Times New Roman" w:hAnsi="Times New Roman" w:cs="Times New Roman"/>
          <w:b/>
          <w:sz w:val="24"/>
          <w:szCs w:val="24"/>
        </w:rPr>
        <w:t>Метод 4.</w:t>
      </w:r>
      <w:r w:rsidRPr="005105EE">
        <w:rPr>
          <w:rFonts w:ascii="Times New Roman" w:hAnsi="Times New Roman" w:cs="Times New Roman"/>
          <w:sz w:val="24"/>
          <w:szCs w:val="24"/>
        </w:rPr>
        <w:t xml:space="preserve"> Данный метод похож на </w:t>
      </w:r>
      <w:r w:rsidRPr="005105EE">
        <w:rPr>
          <w:rFonts w:ascii="Times New Roman" w:hAnsi="Times New Roman" w:cs="Times New Roman"/>
          <w:i/>
          <w:sz w:val="24"/>
          <w:szCs w:val="24"/>
        </w:rPr>
        <w:t>метод 1</w:t>
      </w:r>
      <w:r w:rsidRPr="005105EE">
        <w:rPr>
          <w:rFonts w:ascii="Times New Roman" w:hAnsi="Times New Roman" w:cs="Times New Roman"/>
          <w:sz w:val="24"/>
          <w:szCs w:val="24"/>
        </w:rPr>
        <w:t xml:space="preserve"> и отличается тем, что средняя длина ребра вычисляется 1 раз в самом начале алгоритма и далее не пересчитывается.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B9E">
        <w:rPr>
          <w:rFonts w:ascii="Times New Roman" w:hAnsi="Times New Roman" w:cs="Times New Roman"/>
          <w:b/>
          <w:sz w:val="24"/>
          <w:szCs w:val="24"/>
        </w:rPr>
        <w:t>Метод 5.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Похож на </w:t>
      </w:r>
      <w:r w:rsidRPr="007F6B9E">
        <w:rPr>
          <w:rFonts w:ascii="Times New Roman" w:hAnsi="Times New Roman" w:cs="Times New Roman"/>
          <w:i/>
          <w:sz w:val="24"/>
          <w:szCs w:val="24"/>
        </w:rPr>
        <w:t>метод 4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но вместо средней длины ребра применяется мода длин рёбер.</w:t>
      </w:r>
      <w:proofErr w:type="gramEnd"/>
      <w:r w:rsidR="00C11BAA">
        <w:rPr>
          <w:rFonts w:ascii="Times New Roman" w:hAnsi="Times New Roman" w:cs="Times New Roman"/>
          <w:sz w:val="24"/>
          <w:szCs w:val="24"/>
        </w:rPr>
        <w:t xml:space="preserve"> Предпосылками к его созданию были недостаточная точность предыдущих методов и попытка автоматического вычисления коэффициента.</w:t>
      </w:r>
      <w:r>
        <w:rPr>
          <w:rFonts w:ascii="Times New Roman" w:hAnsi="Times New Roman" w:cs="Times New Roman"/>
          <w:sz w:val="24"/>
          <w:szCs w:val="24"/>
        </w:rPr>
        <w:t xml:space="preserve"> На практике показывает большую точность, чем</w:t>
      </w:r>
      <w:r w:rsidRPr="007F6B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описанные выше</w:t>
      </w:r>
      <w:r w:rsidR="00C11BAA">
        <w:rPr>
          <w:rFonts w:ascii="Times New Roman" w:hAnsi="Times New Roman" w:cs="Times New Roman"/>
          <w:sz w:val="24"/>
          <w:szCs w:val="24"/>
        </w:rPr>
        <w:t xml:space="preserve"> методы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B9E" w:rsidRDefault="007F6B9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всех перечисленных методов есть два больших недостатка: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вводить коэффициент. Автоматически его вычислить не получается, поскольку не было замечено какой-либо зависимости его от графа.</w:t>
      </w:r>
    </w:p>
    <w:p w:rsidR="007F6B9E" w:rsidRDefault="007F6B9E" w:rsidP="00FB1795">
      <w:pPr>
        <w:pStyle w:val="af2"/>
        <w:numPr>
          <w:ilvl w:val="0"/>
          <w:numId w:val="1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Необходима постобработка. После удаления </w:t>
      </w:r>
      <w:r w:rsidR="002B2D7B">
        <w:rPr>
          <w:rFonts w:ascii="Times New Roman" w:hAnsi="Times New Roman" w:cs="Times New Roman"/>
          <w:sz w:val="24"/>
          <w:szCs w:val="24"/>
        </w:rPr>
        <w:t>длиннейших рёбер</w:t>
      </w:r>
      <w:r>
        <w:rPr>
          <w:rFonts w:ascii="Times New Roman" w:hAnsi="Times New Roman" w:cs="Times New Roman"/>
          <w:sz w:val="24"/>
          <w:szCs w:val="24"/>
        </w:rPr>
        <w:t xml:space="preserve"> образуются кластеры, </w:t>
      </w:r>
      <w:r w:rsidR="002B2D7B">
        <w:rPr>
          <w:rFonts w:ascii="Times New Roman" w:hAnsi="Times New Roman" w:cs="Times New Roman"/>
          <w:sz w:val="24"/>
          <w:szCs w:val="24"/>
        </w:rPr>
        <w:t>состоящие только из текстов, только из тегов или только из одной вершины, что нас не устраивает. Их необходимо объединять с ближайшими кластерами, пока все из них не придут к оптимальному виду.</w:t>
      </w:r>
    </w:p>
    <w:p w:rsidR="002B2D7B" w:rsidRDefault="002B2D7B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D7B">
        <w:rPr>
          <w:rFonts w:ascii="Times New Roman" w:hAnsi="Times New Roman" w:cs="Times New Roman"/>
          <w:b/>
          <w:sz w:val="24"/>
          <w:szCs w:val="24"/>
        </w:rPr>
        <w:lastRenderedPageBreak/>
        <w:t>Метод 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11BAA">
        <w:rPr>
          <w:rFonts w:ascii="Times New Roman" w:hAnsi="Times New Roman" w:cs="Times New Roman"/>
          <w:sz w:val="24"/>
          <w:szCs w:val="24"/>
        </w:rPr>
        <w:t>Развился из постобработки в</w:t>
      </w:r>
      <w:r>
        <w:rPr>
          <w:rFonts w:ascii="Times New Roman" w:hAnsi="Times New Roman" w:cs="Times New Roman"/>
          <w:sz w:val="24"/>
          <w:szCs w:val="24"/>
        </w:rPr>
        <w:t xml:space="preserve"> пре</w:t>
      </w:r>
      <w:r w:rsidR="00C11BAA">
        <w:rPr>
          <w:rFonts w:ascii="Times New Roman" w:hAnsi="Times New Roman" w:cs="Times New Roman"/>
          <w:sz w:val="24"/>
          <w:szCs w:val="24"/>
        </w:rPr>
        <w:t>дыдущих методах</w:t>
      </w:r>
      <w:r>
        <w:rPr>
          <w:rFonts w:ascii="Times New Roman" w:hAnsi="Times New Roman" w:cs="Times New Roman"/>
          <w:sz w:val="24"/>
          <w:szCs w:val="24"/>
        </w:rPr>
        <w:t xml:space="preserve">. Изначально каждая вершина принимается за кластер. Кластеры сливаются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ближайшими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ним, пока каждый кластер не будет содержать минимум один тег и два текста. В данный момент этот метод основной.</w:t>
      </w:r>
    </w:p>
    <w:p w:rsidR="00C1696A" w:rsidRPr="00FB1795" w:rsidRDefault="00C1696A" w:rsidP="00C1696A">
      <w:pPr>
        <w:pStyle w:val="af5"/>
      </w:pPr>
      <w:proofErr w:type="spellStart"/>
      <w:r>
        <w:t>Парсинг</w:t>
      </w:r>
      <w:proofErr w:type="spellEnd"/>
      <w:r>
        <w:t xml:space="preserve"> существующих веб-поисковиков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Изначально планировалось, что созданный веб-инструмент будет получать со страницы </w:t>
      </w:r>
      <w:proofErr w:type="gramStart"/>
      <w:r>
        <w:rPr>
          <w:rFonts w:ascii="Times New Roman" w:hAnsi="Times New Roman" w:cs="Times New Roman"/>
          <w:sz w:val="24"/>
          <w:szCs w:val="24"/>
        </w:rPr>
        <w:t>существующего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интернет-поисковика </w:t>
      </w:r>
      <w:r w:rsidRPr="00DC40D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DC40D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Bing</w:t>
      </w:r>
      <w:r w:rsidRPr="00DC4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пр.) набор ссылок на веб-страницы, с которых затем получал бы тексты и выполнял их кластеризацию. На основе составленных кластеров элементы поисковой выдачи бы группировались по группам, каждая из которых описывалась бы набором тегов, находящихся в одной смысловой категории.</w:t>
      </w:r>
    </w:p>
    <w:p w:rsidR="00C1696A" w:rsidRDefault="00C1696A" w:rsidP="00C1696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Но, учитывая огромный текстовый объем каждой веб-страницы и индивидуальность их структур, что сильно усложняет получение данных, а также сложность фильтрования шумов и лишней информации, мы оставили эту идею. Тогда мы подробно рассмотрели непосредственно саму поисковую выдачу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интернет-сервисов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обнаружили, что каждый результат поиска включает в себя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короткое описание веб-страницы, формируемое самим веб-поисковиком.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формируются в каждой поисковой системе по-своему: например, поисковик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формирует краткое описание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3C0A4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страницы, а Яндекс выполняет более сложный алгоритм, формируя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текста документа. Но, поскольку набор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метатегов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совершенно необязательно соответствует содержимому веб-страницы, то мы выбрали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поисковой выдачи 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</w:rPr>
        <w:t>Яндекса.</w:t>
      </w:r>
    </w:p>
    <w:p w:rsidR="00C1696A" w:rsidRDefault="00C1696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перепробовали много разных библиотек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краулинга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веб-страниц, но мы остановились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фреймворке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. Данная библиотека позволяет извлекать данные с веб-страницы, использую регулярные выражения или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E54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выражения. Благодаря </w:t>
      </w:r>
      <w:r>
        <w:rPr>
          <w:rFonts w:ascii="Times New Roman" w:hAnsi="Times New Roman" w:cs="Times New Roman"/>
          <w:sz w:val="24"/>
          <w:szCs w:val="24"/>
          <w:lang w:val="en-US"/>
        </w:rPr>
        <w:t>Firebug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Lite</w:t>
      </w:r>
      <w:r>
        <w:rPr>
          <w:rFonts w:ascii="Times New Roman" w:hAnsi="Times New Roman" w:cs="Times New Roman"/>
          <w:sz w:val="24"/>
          <w:szCs w:val="24"/>
        </w:rPr>
        <w:t xml:space="preserve"> - расширению для браузеров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>
        <w:rPr>
          <w:rFonts w:ascii="Times New Roman" w:hAnsi="Times New Roman" w:cs="Times New Roman"/>
          <w:sz w:val="24"/>
          <w:szCs w:val="24"/>
        </w:rPr>
        <w:t xml:space="preserve"> – мы смогли узнать структуру страницы результатов Яндекс-поиска и подобрать подходящее </w:t>
      </w:r>
      <w:r>
        <w:rPr>
          <w:rFonts w:ascii="Times New Roman" w:hAnsi="Times New Roman" w:cs="Times New Roman"/>
          <w:sz w:val="24"/>
          <w:szCs w:val="24"/>
          <w:lang w:val="en-US"/>
        </w:rPr>
        <w:t>XPath</w:t>
      </w:r>
      <w:r w:rsidRPr="008A34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выражение для получения необходимых нам данных (заголовков, адресов ссылок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сниппетов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BAA" w:rsidRPr="00FB1795" w:rsidRDefault="00C11BAA" w:rsidP="00FB1795">
      <w:pPr>
        <w:pStyle w:val="af5"/>
      </w:pPr>
      <w:r w:rsidRPr="00FB1795">
        <w:t>Финальный этап работы над исследовательским приложением.</w:t>
      </w:r>
    </w:p>
    <w:p w:rsidR="00C11BAA" w:rsidRDefault="00C11BAA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того, как были найдены библиотеки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11BAA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, стала возможной реализация приложения в том виде, в каком оно задумывалось изначально. Таким </w:t>
      </w:r>
      <w:r>
        <w:rPr>
          <w:rFonts w:ascii="Times New Roman" w:hAnsi="Times New Roman" w:cs="Times New Roman"/>
          <w:sz w:val="24"/>
          <w:szCs w:val="24"/>
        </w:rPr>
        <w:lastRenderedPageBreak/>
        <w:t>образом, на данном этапе под</w:t>
      </w:r>
      <w:r w:rsidR="00FB1795">
        <w:rPr>
          <w:rFonts w:ascii="Times New Roman" w:hAnsi="Times New Roman" w:cs="Times New Roman"/>
          <w:sz w:val="24"/>
          <w:szCs w:val="24"/>
        </w:rPr>
        <w:t xml:space="preserve">ключались библиотеки </w:t>
      </w:r>
      <w:proofErr w:type="spellStart"/>
      <w:r w:rsidR="00FB1795">
        <w:rPr>
          <w:rFonts w:ascii="Times New Roman" w:hAnsi="Times New Roman" w:cs="Times New Roman"/>
          <w:sz w:val="24"/>
          <w:szCs w:val="24"/>
        </w:rPr>
        <w:t>стемминга</w:t>
      </w:r>
      <w:proofErr w:type="spellEnd"/>
      <w:r w:rsidR="00FB179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улучшалась визуализация  </w:t>
      </w:r>
      <w:r w:rsidR="00FB1795">
        <w:rPr>
          <w:rFonts w:ascii="Times New Roman" w:hAnsi="Times New Roman" w:cs="Times New Roman"/>
          <w:sz w:val="24"/>
          <w:szCs w:val="24"/>
        </w:rPr>
        <w:t>графа и кластеров и удобство использования приложения.</w:t>
      </w:r>
    </w:p>
    <w:p w:rsidR="00525A6E" w:rsidRDefault="00525A6E" w:rsidP="00FB179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5105EE" w:rsidRDefault="005105EE" w:rsidP="005105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05EE" w:rsidRPr="00233AD4" w:rsidRDefault="005105EE" w:rsidP="000F78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1315C" w:rsidRPr="0031315C" w:rsidRDefault="0031315C" w:rsidP="0031315C">
      <w:pPr>
        <w:spacing w:line="360" w:lineRule="auto"/>
        <w:rPr>
          <w:rFonts w:ascii="Times New Roman" w:hAnsi="Times New Roman" w:cs="Times New Roman"/>
          <w:sz w:val="24"/>
        </w:rPr>
      </w:pPr>
    </w:p>
    <w:sectPr w:rsidR="0031315C" w:rsidRPr="0031315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12A" w:rsidRDefault="0057312A" w:rsidP="00B27686">
      <w:pPr>
        <w:spacing w:after="0" w:line="240" w:lineRule="auto"/>
      </w:pPr>
      <w:r>
        <w:separator/>
      </w:r>
    </w:p>
  </w:endnote>
  <w:endnote w:type="continuationSeparator" w:id="0">
    <w:p w:rsidR="0057312A" w:rsidRDefault="0057312A" w:rsidP="00B27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622162"/>
      <w:docPartObj>
        <w:docPartGallery w:val="Page Numbers (Bottom of Page)"/>
        <w:docPartUnique/>
      </w:docPartObj>
    </w:sdtPr>
    <w:sdtEndPr/>
    <w:sdtContent>
      <w:p w:rsidR="009E305A" w:rsidRDefault="009E305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96A">
          <w:rPr>
            <w:noProof/>
          </w:rPr>
          <w:t>12</w:t>
        </w:r>
        <w:r>
          <w:fldChar w:fldCharType="end"/>
        </w:r>
      </w:p>
    </w:sdtContent>
  </w:sdt>
  <w:p w:rsidR="009E305A" w:rsidRDefault="009E305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12A" w:rsidRDefault="0057312A" w:rsidP="00B27686">
      <w:pPr>
        <w:spacing w:after="0" w:line="240" w:lineRule="auto"/>
      </w:pPr>
      <w:r>
        <w:separator/>
      </w:r>
    </w:p>
  </w:footnote>
  <w:footnote w:type="continuationSeparator" w:id="0">
    <w:p w:rsidR="0057312A" w:rsidRDefault="0057312A" w:rsidP="00B276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37D78A3"/>
    <w:multiLevelType w:val="hybridMultilevel"/>
    <w:tmpl w:val="85B87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530F8"/>
    <w:multiLevelType w:val="hybridMultilevel"/>
    <w:tmpl w:val="1C7E8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3D4905"/>
    <w:multiLevelType w:val="hybridMultilevel"/>
    <w:tmpl w:val="29029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2283C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2F39575A"/>
    <w:multiLevelType w:val="hybridMultilevel"/>
    <w:tmpl w:val="9C804A8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2FA90FFD"/>
    <w:multiLevelType w:val="hybridMultilevel"/>
    <w:tmpl w:val="871263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C24F9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44430695"/>
    <w:multiLevelType w:val="hybridMultilevel"/>
    <w:tmpl w:val="51828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585D59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3">
    <w:nsid w:val="4E9A3212"/>
    <w:multiLevelType w:val="hybridMultilevel"/>
    <w:tmpl w:val="805CE152"/>
    <w:lvl w:ilvl="0" w:tplc="923C8FF0">
      <w:start w:val="1"/>
      <w:numFmt w:val="decimal"/>
      <w:lvlText w:val="%1)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7550A"/>
    <w:multiLevelType w:val="hybridMultilevel"/>
    <w:tmpl w:val="402E87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751F44"/>
    <w:multiLevelType w:val="hybridMultilevel"/>
    <w:tmpl w:val="600410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3D3387A"/>
    <w:multiLevelType w:val="hybridMultilevel"/>
    <w:tmpl w:val="F08CEB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0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5"/>
  </w:num>
  <w:num w:numId="13">
    <w:abstractNumId w:val="3"/>
  </w:num>
  <w:num w:numId="14">
    <w:abstractNumId w:val="12"/>
  </w:num>
  <w:num w:numId="15">
    <w:abstractNumId w:val="10"/>
  </w:num>
  <w:num w:numId="16">
    <w:abstractNumId w:val="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F5"/>
    <w:rsid w:val="00000922"/>
    <w:rsid w:val="00014EA2"/>
    <w:rsid w:val="000642D8"/>
    <w:rsid w:val="000B087C"/>
    <w:rsid w:val="000F78E1"/>
    <w:rsid w:val="001169B7"/>
    <w:rsid w:val="00124DCF"/>
    <w:rsid w:val="001317C5"/>
    <w:rsid w:val="0014721D"/>
    <w:rsid w:val="00174780"/>
    <w:rsid w:val="001B54C8"/>
    <w:rsid w:val="001C171E"/>
    <w:rsid w:val="001E29BF"/>
    <w:rsid w:val="00212E7F"/>
    <w:rsid w:val="00213074"/>
    <w:rsid w:val="00213C63"/>
    <w:rsid w:val="00233AD4"/>
    <w:rsid w:val="00234215"/>
    <w:rsid w:val="002649B2"/>
    <w:rsid w:val="00265748"/>
    <w:rsid w:val="00265F58"/>
    <w:rsid w:val="00284C1E"/>
    <w:rsid w:val="00284CBC"/>
    <w:rsid w:val="002B2D7B"/>
    <w:rsid w:val="002C085F"/>
    <w:rsid w:val="002E4A66"/>
    <w:rsid w:val="002F6E52"/>
    <w:rsid w:val="0031014F"/>
    <w:rsid w:val="0031315C"/>
    <w:rsid w:val="003A0509"/>
    <w:rsid w:val="003C0A4E"/>
    <w:rsid w:val="003D7476"/>
    <w:rsid w:val="00426DC0"/>
    <w:rsid w:val="00450768"/>
    <w:rsid w:val="00484D67"/>
    <w:rsid w:val="004B5C71"/>
    <w:rsid w:val="004C1FF3"/>
    <w:rsid w:val="004C283D"/>
    <w:rsid w:val="004F415A"/>
    <w:rsid w:val="005105EE"/>
    <w:rsid w:val="0051557D"/>
    <w:rsid w:val="00525A6E"/>
    <w:rsid w:val="00525B7D"/>
    <w:rsid w:val="0057312A"/>
    <w:rsid w:val="00592C94"/>
    <w:rsid w:val="005A6E3E"/>
    <w:rsid w:val="005C1785"/>
    <w:rsid w:val="005C21F5"/>
    <w:rsid w:val="00605497"/>
    <w:rsid w:val="006066AA"/>
    <w:rsid w:val="00646BF2"/>
    <w:rsid w:val="006507E6"/>
    <w:rsid w:val="006823DA"/>
    <w:rsid w:val="006A65DA"/>
    <w:rsid w:val="006C28F6"/>
    <w:rsid w:val="006C3B5A"/>
    <w:rsid w:val="006D73CB"/>
    <w:rsid w:val="006E51AE"/>
    <w:rsid w:val="00775642"/>
    <w:rsid w:val="00776D97"/>
    <w:rsid w:val="00781148"/>
    <w:rsid w:val="007F6B9E"/>
    <w:rsid w:val="007F76EE"/>
    <w:rsid w:val="00857162"/>
    <w:rsid w:val="008579A4"/>
    <w:rsid w:val="00866E63"/>
    <w:rsid w:val="00867F4F"/>
    <w:rsid w:val="008A344F"/>
    <w:rsid w:val="00906A4B"/>
    <w:rsid w:val="009163AE"/>
    <w:rsid w:val="00923208"/>
    <w:rsid w:val="0092445A"/>
    <w:rsid w:val="0094652D"/>
    <w:rsid w:val="0095786B"/>
    <w:rsid w:val="009A09DE"/>
    <w:rsid w:val="009B21DF"/>
    <w:rsid w:val="009E305A"/>
    <w:rsid w:val="009F5AA8"/>
    <w:rsid w:val="00A67AA9"/>
    <w:rsid w:val="00AA2BBD"/>
    <w:rsid w:val="00AB2491"/>
    <w:rsid w:val="00AD2598"/>
    <w:rsid w:val="00AD2D22"/>
    <w:rsid w:val="00B00696"/>
    <w:rsid w:val="00B14281"/>
    <w:rsid w:val="00B21B8E"/>
    <w:rsid w:val="00B27686"/>
    <w:rsid w:val="00B85A36"/>
    <w:rsid w:val="00BA0FA3"/>
    <w:rsid w:val="00BA6361"/>
    <w:rsid w:val="00BD0DD5"/>
    <w:rsid w:val="00BF1BBE"/>
    <w:rsid w:val="00BF63A1"/>
    <w:rsid w:val="00C11BAA"/>
    <w:rsid w:val="00C160CA"/>
    <w:rsid w:val="00C1696A"/>
    <w:rsid w:val="00C27343"/>
    <w:rsid w:val="00C30D8A"/>
    <w:rsid w:val="00C374B6"/>
    <w:rsid w:val="00C55456"/>
    <w:rsid w:val="00CD62AE"/>
    <w:rsid w:val="00D27688"/>
    <w:rsid w:val="00D33923"/>
    <w:rsid w:val="00D47649"/>
    <w:rsid w:val="00D50AB7"/>
    <w:rsid w:val="00D65FD7"/>
    <w:rsid w:val="00DC40D4"/>
    <w:rsid w:val="00DD066A"/>
    <w:rsid w:val="00E36216"/>
    <w:rsid w:val="00E4433E"/>
    <w:rsid w:val="00E54CE4"/>
    <w:rsid w:val="00EB481B"/>
    <w:rsid w:val="00EC3968"/>
    <w:rsid w:val="00ED4D6E"/>
    <w:rsid w:val="00EF3DDF"/>
    <w:rsid w:val="00F82251"/>
    <w:rsid w:val="00F84E32"/>
    <w:rsid w:val="00F85BD6"/>
    <w:rsid w:val="00FA4D5F"/>
    <w:rsid w:val="00FA523B"/>
    <w:rsid w:val="00FB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5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6E3E"/>
    <w:pPr>
      <w:pBdr>
        <w:bottom w:val="single" w:sz="8" w:space="4" w:color="4F81BD" w:themeColor="accent1"/>
      </w:pBdr>
      <w:spacing w:after="300" w:line="360" w:lineRule="auto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5A6E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21">
    <w:name w:val="Body Text 2"/>
    <w:basedOn w:val="a"/>
    <w:link w:val="22"/>
    <w:semiHidden/>
    <w:rsid w:val="005A6E3E"/>
    <w:pPr>
      <w:spacing w:after="120" w:line="48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semiHidden/>
    <w:rsid w:val="005A6E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7686"/>
  </w:style>
  <w:style w:type="paragraph" w:styleId="a7">
    <w:name w:val="footer"/>
    <w:basedOn w:val="a"/>
    <w:link w:val="a8"/>
    <w:uiPriority w:val="99"/>
    <w:unhideWhenUsed/>
    <w:rsid w:val="00B276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7686"/>
  </w:style>
  <w:style w:type="character" w:styleId="a9">
    <w:name w:val="Placeholder Text"/>
    <w:basedOn w:val="a0"/>
    <w:uiPriority w:val="99"/>
    <w:semiHidden/>
    <w:rsid w:val="00B27686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7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768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85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B85A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315C"/>
    <w:pPr>
      <w:spacing w:after="100"/>
    </w:pPr>
  </w:style>
  <w:style w:type="character" w:styleId="ad">
    <w:name w:val="Hyperlink"/>
    <w:basedOn w:val="a0"/>
    <w:uiPriority w:val="99"/>
    <w:unhideWhenUsed/>
    <w:rsid w:val="0031315C"/>
    <w:rPr>
      <w:color w:val="0000FF" w:themeColor="hyperlink"/>
      <w:u w:val="single"/>
    </w:rPr>
  </w:style>
  <w:style w:type="character" w:styleId="ae">
    <w:name w:val="Intense Emphasis"/>
    <w:basedOn w:val="a0"/>
    <w:uiPriority w:val="21"/>
    <w:qFormat/>
    <w:rsid w:val="002E4A66"/>
    <w:rPr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2E4A66"/>
  </w:style>
  <w:style w:type="paragraph" w:styleId="af">
    <w:name w:val="Body Text"/>
    <w:basedOn w:val="a"/>
    <w:link w:val="af0"/>
    <w:uiPriority w:val="99"/>
    <w:unhideWhenUsed/>
    <w:rsid w:val="00F8225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F82251"/>
  </w:style>
  <w:style w:type="character" w:styleId="af1">
    <w:name w:val="Strong"/>
    <w:qFormat/>
    <w:rsid w:val="00F82251"/>
    <w:rPr>
      <w:b/>
      <w:bCs/>
    </w:rPr>
  </w:style>
  <w:style w:type="paragraph" w:styleId="af2">
    <w:name w:val="List Paragraph"/>
    <w:basedOn w:val="a"/>
    <w:uiPriority w:val="34"/>
    <w:qFormat/>
    <w:rsid w:val="0014721D"/>
    <w:pPr>
      <w:ind w:left="720"/>
      <w:contextualSpacing/>
    </w:pPr>
  </w:style>
  <w:style w:type="table" w:styleId="af3">
    <w:name w:val="Table Grid"/>
    <w:basedOn w:val="a1"/>
    <w:uiPriority w:val="59"/>
    <w:rsid w:val="0045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2">
    <w:name w:val="Medium Shading 2 Accent 2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45076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4">
    <w:name w:val="Medium List 1 Accent 4"/>
    <w:basedOn w:val="a1"/>
    <w:uiPriority w:val="65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2-40">
    <w:name w:val="Medium Grid 2 Accent 4"/>
    <w:basedOn w:val="a1"/>
    <w:uiPriority w:val="68"/>
    <w:rsid w:val="004507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4">
    <w:name w:val="Colorful Shading Accent 4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">
    <w:name w:val="Colorful Shading Accent 5"/>
    <w:basedOn w:val="a1"/>
    <w:uiPriority w:val="71"/>
    <w:rsid w:val="0045076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1">
    <w:name w:val="Medium Grid 3 Accent 1"/>
    <w:basedOn w:val="a1"/>
    <w:uiPriority w:val="69"/>
    <w:rsid w:val="00213C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0">
    <w:name w:val="Dark List Accent 5"/>
    <w:basedOn w:val="a1"/>
    <w:uiPriority w:val="70"/>
    <w:rsid w:val="00213C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paragraph" w:styleId="af4">
    <w:name w:val="Normal (Web)"/>
    <w:basedOn w:val="a"/>
    <w:uiPriority w:val="99"/>
    <w:unhideWhenUsed/>
    <w:rsid w:val="00946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C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6823DA"/>
    <w:pPr>
      <w:spacing w:after="100"/>
      <w:ind w:left="220"/>
    </w:pPr>
  </w:style>
  <w:style w:type="paragraph" w:styleId="af5">
    <w:name w:val="Subtitle"/>
    <w:basedOn w:val="a"/>
    <w:next w:val="a"/>
    <w:link w:val="af6"/>
    <w:uiPriority w:val="11"/>
    <w:qFormat/>
    <w:rsid w:val="00FB17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6">
    <w:name w:val="Подзаголовок Знак"/>
    <w:basedOn w:val="a0"/>
    <w:link w:val="af5"/>
    <w:uiPriority w:val="11"/>
    <w:rsid w:val="00FB17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D6BBF-6346-4FFA-9B0C-6466C4ED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4453</TotalTime>
  <Pages>15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Карпенко Максим</cp:lastModifiedBy>
  <cp:revision>23</cp:revision>
  <dcterms:created xsi:type="dcterms:W3CDTF">2015-08-04T06:03:00Z</dcterms:created>
  <dcterms:modified xsi:type="dcterms:W3CDTF">2015-10-09T20:51:00Z</dcterms:modified>
</cp:coreProperties>
</file>