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B1" w:rsidRDefault="00925EB1" w:rsidP="00925EB1">
      <w:pPr>
        <w:jc w:val="center"/>
      </w:pPr>
      <w:bookmarkStart w:id="0" w:name="_Toc426232292"/>
      <w:bookmarkStart w:id="1" w:name="_Toc441529677"/>
    </w:p>
    <w:p w:rsidR="00925EB1" w:rsidRDefault="00925EB1" w:rsidP="00925EB1">
      <w:pPr>
        <w:jc w:val="center"/>
      </w:pPr>
    </w:p>
    <w:p w:rsidR="00925EB1" w:rsidRDefault="00925EB1" w:rsidP="00925EB1">
      <w:pPr>
        <w:jc w:val="center"/>
      </w:pPr>
    </w:p>
    <w:p w:rsidR="00925EB1" w:rsidRDefault="00925EB1" w:rsidP="00925EB1">
      <w:pPr>
        <w:jc w:val="center"/>
      </w:pPr>
    </w:p>
    <w:p w:rsidR="00925EB1" w:rsidRPr="009112D7" w:rsidRDefault="004E396D" w:rsidP="00925EB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Кластеризация результатов веб-поиска</w:t>
      </w:r>
    </w:p>
    <w:p w:rsidR="00925EB1" w:rsidRPr="00EF7F11" w:rsidRDefault="00925EB1" w:rsidP="00925EB1"/>
    <w:p w:rsidR="00925EB1" w:rsidRPr="00925EB1" w:rsidRDefault="004E396D" w:rsidP="00925EB1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Гайдамашко</w:t>
      </w:r>
      <w:proofErr w:type="spellEnd"/>
      <w:r>
        <w:rPr>
          <w:rFonts w:ascii="Times New Roman" w:hAnsi="Times New Roman" w:cs="Times New Roman"/>
          <w:sz w:val="28"/>
        </w:rPr>
        <w:t xml:space="preserve"> Даниил Олегович</w:t>
      </w:r>
      <w:r w:rsidR="00925EB1" w:rsidRPr="00925EB1">
        <w:rPr>
          <w:rFonts w:ascii="Times New Roman" w:hAnsi="Times New Roman" w:cs="Times New Roman"/>
          <w:sz w:val="28"/>
        </w:rPr>
        <w:t>,</w:t>
      </w:r>
    </w:p>
    <w:p w:rsidR="00925EB1" w:rsidRPr="00925EB1" w:rsidRDefault="004E396D" w:rsidP="00925EB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Карпенко Максим Дмитриевич</w:t>
      </w:r>
    </w:p>
    <w:p w:rsidR="00925EB1" w:rsidRPr="00925EB1" w:rsidRDefault="00925EB1" w:rsidP="00925EB1">
      <w:pPr>
        <w:rPr>
          <w:rFonts w:ascii="Times New Roman" w:hAnsi="Times New Roman" w:cs="Times New Roman"/>
          <w:sz w:val="28"/>
        </w:rPr>
      </w:pPr>
    </w:p>
    <w:p w:rsidR="00925EB1" w:rsidRPr="00925EB1" w:rsidRDefault="00925EB1" w:rsidP="00925EB1">
      <w:pPr>
        <w:rPr>
          <w:rFonts w:ascii="Times New Roman" w:hAnsi="Times New Roman" w:cs="Times New Roman"/>
          <w:sz w:val="28"/>
        </w:rPr>
      </w:pPr>
    </w:p>
    <w:p w:rsidR="00925EB1" w:rsidRPr="00925EB1" w:rsidRDefault="00925EB1" w:rsidP="00925EB1">
      <w:pPr>
        <w:rPr>
          <w:rFonts w:ascii="Times New Roman" w:hAnsi="Times New Roman" w:cs="Times New Roman"/>
          <w:sz w:val="28"/>
        </w:rPr>
      </w:pPr>
    </w:p>
    <w:p w:rsidR="00925EB1" w:rsidRPr="00925EB1" w:rsidRDefault="00925EB1" w:rsidP="00925EB1">
      <w:pPr>
        <w:rPr>
          <w:rFonts w:ascii="Times New Roman" w:hAnsi="Times New Roman" w:cs="Times New Roman"/>
          <w:sz w:val="28"/>
        </w:rPr>
      </w:pPr>
    </w:p>
    <w:p w:rsidR="00925EB1" w:rsidRPr="00925EB1" w:rsidRDefault="00925EB1" w:rsidP="00925EB1">
      <w:pPr>
        <w:rPr>
          <w:rFonts w:ascii="Times New Roman" w:hAnsi="Times New Roman" w:cs="Times New Roman"/>
          <w:sz w:val="28"/>
        </w:rPr>
      </w:pPr>
    </w:p>
    <w:p w:rsidR="004E396D" w:rsidRPr="00925EB1" w:rsidRDefault="00925EB1" w:rsidP="004E396D">
      <w:pPr>
        <w:jc w:val="right"/>
        <w:rPr>
          <w:rFonts w:ascii="Times New Roman" w:hAnsi="Times New Roman" w:cs="Times New Roman"/>
          <w:sz w:val="28"/>
        </w:rPr>
      </w:pPr>
      <w:r w:rsidRPr="00925EB1">
        <w:rPr>
          <w:rFonts w:ascii="Times New Roman" w:hAnsi="Times New Roman" w:cs="Times New Roman"/>
          <w:sz w:val="28"/>
        </w:rPr>
        <w:t xml:space="preserve">Научный руководитель: </w:t>
      </w:r>
      <w:proofErr w:type="spellStart"/>
      <w:r w:rsidR="004E396D" w:rsidRPr="00925EB1">
        <w:rPr>
          <w:rFonts w:ascii="Times New Roman" w:hAnsi="Times New Roman" w:cs="Times New Roman"/>
          <w:sz w:val="28"/>
        </w:rPr>
        <w:t>Завриев</w:t>
      </w:r>
      <w:proofErr w:type="spellEnd"/>
      <w:r w:rsidR="004E396D" w:rsidRPr="00925EB1">
        <w:rPr>
          <w:rFonts w:ascii="Times New Roman" w:hAnsi="Times New Roman" w:cs="Times New Roman"/>
          <w:sz w:val="28"/>
        </w:rPr>
        <w:t xml:space="preserve"> Николай Константинович, </w:t>
      </w:r>
    </w:p>
    <w:p w:rsidR="004E396D" w:rsidRPr="00925EB1" w:rsidRDefault="004E396D" w:rsidP="004E39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Pr="00925EB1">
        <w:rPr>
          <w:rFonts w:ascii="Times New Roman" w:hAnsi="Times New Roman" w:cs="Times New Roman"/>
          <w:sz w:val="28"/>
        </w:rPr>
        <w:t xml:space="preserve"> ГБОУ </w:t>
      </w:r>
      <w:r>
        <w:rPr>
          <w:rFonts w:ascii="Times New Roman" w:hAnsi="Times New Roman" w:cs="Times New Roman"/>
          <w:sz w:val="28"/>
        </w:rPr>
        <w:t>Лицея</w:t>
      </w:r>
      <w:r w:rsidRPr="00925EB1">
        <w:rPr>
          <w:rFonts w:ascii="Times New Roman" w:hAnsi="Times New Roman" w:cs="Times New Roman"/>
          <w:sz w:val="28"/>
        </w:rPr>
        <w:t xml:space="preserve"> информационных технологий №1533</w:t>
      </w:r>
    </w:p>
    <w:p w:rsidR="00925EB1" w:rsidRPr="00925EB1" w:rsidRDefault="00925EB1" w:rsidP="00925EB1">
      <w:pPr>
        <w:jc w:val="right"/>
        <w:rPr>
          <w:rFonts w:ascii="Times New Roman" w:hAnsi="Times New Roman" w:cs="Times New Roman"/>
          <w:sz w:val="28"/>
        </w:rPr>
      </w:pPr>
    </w:p>
    <w:p w:rsidR="00925EB1" w:rsidRPr="00925EB1" w:rsidRDefault="00925EB1" w:rsidP="00925EB1">
      <w:pPr>
        <w:jc w:val="right"/>
        <w:rPr>
          <w:rFonts w:ascii="Times New Roman" w:hAnsi="Times New Roman" w:cs="Times New Roman"/>
          <w:sz w:val="28"/>
        </w:rPr>
      </w:pPr>
    </w:p>
    <w:p w:rsidR="00925EB1" w:rsidRDefault="00925EB1" w:rsidP="00925EB1"/>
    <w:p w:rsidR="00925EB1" w:rsidRDefault="00925EB1" w:rsidP="00925EB1"/>
    <w:p w:rsidR="00925EB1" w:rsidRDefault="00925EB1" w:rsidP="00925EB1"/>
    <w:p w:rsidR="00925EB1" w:rsidRDefault="00925EB1" w:rsidP="00925EB1"/>
    <w:p w:rsidR="004E396D" w:rsidRPr="00925EB1" w:rsidRDefault="004E396D" w:rsidP="00925EB1"/>
    <w:p w:rsidR="0031315C" w:rsidRPr="00925EB1" w:rsidRDefault="0031315C" w:rsidP="00925EB1">
      <w:pPr>
        <w:pStyle w:val="1"/>
        <w:rPr>
          <w:rFonts w:ascii="Arial" w:hAnsi="Arial" w:cs="Arial"/>
          <w:sz w:val="22"/>
        </w:rPr>
      </w:pPr>
      <w:r w:rsidRPr="00925EB1">
        <w:rPr>
          <w:rFonts w:ascii="Arial" w:hAnsi="Arial" w:cs="Arial"/>
        </w:rPr>
        <w:lastRenderedPageBreak/>
        <w:t>Введение</w:t>
      </w:r>
      <w:bookmarkEnd w:id="0"/>
      <w:bookmarkEnd w:id="1"/>
      <w:r w:rsidR="00925EB1">
        <w:rPr>
          <w:rFonts w:ascii="Arial" w:hAnsi="Arial" w:cs="Arial"/>
        </w:rPr>
        <w:br/>
      </w:r>
    </w:p>
    <w:p w:rsidR="006D73CB" w:rsidRPr="001169B7" w:rsidRDefault="00FB1795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</w:t>
      </w:r>
      <w:r w:rsidR="00E83454">
        <w:rPr>
          <w:rFonts w:ascii="Times New Roman" w:hAnsi="Times New Roman" w:cs="Times New Roman"/>
          <w:sz w:val="24"/>
        </w:rPr>
        <w:t>«К</w:t>
      </w:r>
      <w:r w:rsidR="006D73CB">
        <w:rPr>
          <w:rFonts w:ascii="Times New Roman" w:hAnsi="Times New Roman" w:cs="Times New Roman"/>
          <w:sz w:val="24"/>
        </w:rPr>
        <w:t>ремень</w:t>
      </w:r>
      <w:r w:rsidR="00E83454">
        <w:rPr>
          <w:rFonts w:ascii="Times New Roman" w:hAnsi="Times New Roman" w:cs="Times New Roman"/>
          <w:sz w:val="24"/>
        </w:rPr>
        <w:t xml:space="preserve">» </w:t>
      </w:r>
      <w:r w:rsidR="006D73CB">
        <w:rPr>
          <w:rFonts w:ascii="Times New Roman" w:hAnsi="Times New Roman" w:cs="Times New Roman"/>
          <w:sz w:val="24"/>
        </w:rPr>
        <w:t>-</w:t>
      </w:r>
      <w:r w:rsidR="00E83454">
        <w:rPr>
          <w:rFonts w:ascii="Times New Roman" w:hAnsi="Times New Roman" w:cs="Times New Roman"/>
          <w:sz w:val="24"/>
        </w:rPr>
        <w:t xml:space="preserve"> </w:t>
      </w:r>
      <w:r w:rsidR="006D73CB">
        <w:rPr>
          <w:rFonts w:ascii="Times New Roman" w:hAnsi="Times New Roman" w:cs="Times New Roman"/>
          <w:sz w:val="24"/>
        </w:rPr>
        <w:t xml:space="preserve">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 xml:space="preserve">ют над решением и пытаются представить интернет в виде семантической сети, однако на данный </w:t>
      </w:r>
      <w:proofErr w:type="gramStart"/>
      <w:r w:rsidR="006A65DA">
        <w:rPr>
          <w:rFonts w:ascii="Times New Roman" w:hAnsi="Times New Roman" w:cs="Times New Roman"/>
          <w:sz w:val="24"/>
        </w:rPr>
        <w:t>момент это</w:t>
      </w:r>
      <w:proofErr w:type="gramEnd"/>
      <w:r w:rsidR="006A65DA">
        <w:rPr>
          <w:rFonts w:ascii="Times New Roman" w:hAnsi="Times New Roman" w:cs="Times New Roman"/>
          <w:sz w:val="24"/>
        </w:rPr>
        <w:t xml:space="preserve">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F51EE2" w:rsidRDefault="00E4433E" w:rsidP="00DD066A">
      <w:pPr>
        <w:pStyle w:val="1"/>
        <w:rPr>
          <w:rFonts w:ascii="Arial" w:hAnsi="Arial" w:cs="Arial"/>
        </w:rPr>
      </w:pPr>
      <w:bookmarkStart w:id="2" w:name="_Toc441529678"/>
      <w:r w:rsidRPr="00F51EE2">
        <w:rPr>
          <w:rFonts w:ascii="Arial" w:hAnsi="Arial" w:cs="Arial"/>
        </w:rPr>
        <w:lastRenderedPageBreak/>
        <w:t>Постановка задачи</w:t>
      </w:r>
      <w:bookmarkEnd w:id="2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31014F" w:rsidRPr="00E4433E" w:rsidRDefault="00E4433E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интернет-поисковиков</w:t>
      </w:r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в уже существующий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</w:t>
      </w:r>
      <w:r w:rsidR="00666619">
        <w:rPr>
          <w:rFonts w:ascii="Times New Roman" w:hAnsi="Times New Roman" w:cs="Times New Roman"/>
          <w:sz w:val="24"/>
          <w:szCs w:val="24"/>
        </w:rPr>
        <w:t xml:space="preserve"> ссылок на веб-страницы, сходных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</w:t>
      </w:r>
      <w:r w:rsidR="00666619">
        <w:rPr>
          <w:rFonts w:ascii="Times New Roman" w:hAnsi="Times New Roman" w:cs="Times New Roman"/>
          <w:sz w:val="24"/>
          <w:szCs w:val="24"/>
        </w:rPr>
        <w:t xml:space="preserve">тематике и описывающих один и тот же объект.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Над каждой папкой должен быть выведен список тегов, характеризующий этот </w:t>
      </w:r>
      <w:r w:rsidR="00666619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630573" w:rsidRPr="00F51EE2" w:rsidRDefault="008064FA" w:rsidP="00630573">
      <w:pPr>
        <w:pStyle w:val="1"/>
        <w:rPr>
          <w:rFonts w:ascii="Arial" w:hAnsi="Arial" w:cs="Arial"/>
        </w:rPr>
      </w:pPr>
      <w:bookmarkStart w:id="3" w:name="_Toc441529679"/>
      <w:r w:rsidRPr="00F51EE2">
        <w:rPr>
          <w:rFonts w:ascii="Arial" w:hAnsi="Arial" w:cs="Arial"/>
        </w:rPr>
        <w:t>Целевая аудитория</w:t>
      </w:r>
      <w:bookmarkEnd w:id="3"/>
    </w:p>
    <w:p w:rsidR="00630573" w:rsidRPr="00EA469E" w:rsidRDefault="007320B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Главной целевой аудиторией нашего проекта, безусловно, являются обычные пользователи интернета, для которых мы и стремимся упростить поиск. Также наша работа может быть интересна специалистам в области латентно-семантического анализа. Наконец, основа проекта, а именно алгоритмы кластеризации, могут быть использованы во многих информационных сервисах.</w:t>
      </w:r>
    </w:p>
    <w:p w:rsidR="00B77B74" w:rsidRDefault="00B77B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6619" w:rsidRPr="00F51EE2" w:rsidRDefault="009772AB" w:rsidP="00B36CAC">
      <w:pPr>
        <w:pStyle w:val="1"/>
        <w:spacing w:before="5040"/>
        <w:rPr>
          <w:rFonts w:ascii="Arial" w:hAnsi="Arial" w:cs="Arial"/>
        </w:rPr>
      </w:pPr>
      <w:bookmarkStart w:id="4" w:name="_Toc441529681"/>
      <w:r>
        <w:rPr>
          <w:rFonts w:ascii="Arial" w:hAnsi="Arial" w:cs="Arial"/>
        </w:rPr>
        <w:lastRenderedPageBreak/>
        <w:t>Анализ предметной области</w:t>
      </w:r>
      <w:bookmarkEnd w:id="4"/>
    </w:p>
    <w:p w:rsidR="001C171E" w:rsidRPr="00666619" w:rsidRDefault="00666619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6D73CB" w:rsidRDefault="009C1CC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путей </w:t>
      </w:r>
      <w:r w:rsidR="00B36C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 результатов поиска</w:t>
      </w:r>
      <w:r w:rsidR="006D73CB">
        <w:rPr>
          <w:rFonts w:ascii="Times New Roman" w:hAnsi="Times New Roman" w:cs="Times New Roman"/>
          <w:sz w:val="24"/>
          <w:szCs w:val="24"/>
        </w:rPr>
        <w:t>. Ниже представлены основные методы с краткой характеристикой.</w:t>
      </w: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сути дела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она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метода латентно-семантического анализа лежат принципы факторного анализа, в частности, выявление латентных связей изучаемых явлений </w:t>
      </w:r>
      <w:r>
        <w:rPr>
          <w:rFonts w:ascii="Times New Roman" w:hAnsi="Times New Roman" w:cs="Times New Roman"/>
          <w:sz w:val="24"/>
          <w:szCs w:val="24"/>
        </w:rPr>
        <w:lastRenderedPageBreak/>
        <w:t>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r w:rsidR="0066661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E83454" w:rsidRDefault="00E83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6619" w:rsidRPr="00F51EE2" w:rsidRDefault="00666619" w:rsidP="00666619">
      <w:pPr>
        <w:pStyle w:val="1"/>
        <w:rPr>
          <w:rFonts w:ascii="Arial" w:hAnsi="Arial" w:cs="Arial"/>
        </w:rPr>
      </w:pPr>
      <w:bookmarkStart w:id="5" w:name="_Toc441529682"/>
      <w:r w:rsidRPr="00F51EE2">
        <w:rPr>
          <w:rFonts w:ascii="Arial" w:hAnsi="Arial" w:cs="Arial"/>
        </w:rPr>
        <w:lastRenderedPageBreak/>
        <w:t>Решение</w:t>
      </w:r>
      <w:bookmarkEnd w:id="5"/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работе,  т.к.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</w:t>
      </w:r>
      <w:r w:rsidR="00876000">
        <w:rPr>
          <w:rFonts w:ascii="Times New Roman" w:hAnsi="Times New Roman" w:cs="Times New Roman"/>
          <w:sz w:val="24"/>
          <w:szCs w:val="24"/>
        </w:rPr>
        <w:t xml:space="preserve">аток метода – долгая обработка </w:t>
      </w:r>
      <w:r>
        <w:rPr>
          <w:rFonts w:ascii="Times New Roman" w:hAnsi="Times New Roman" w:cs="Times New Roman"/>
          <w:sz w:val="24"/>
          <w:szCs w:val="24"/>
        </w:rPr>
        <w:t xml:space="preserve">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слова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словарей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Pr="00F51EE2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F51EE2">
        <w:rPr>
          <w:rFonts w:ascii="Times New Roman" w:hAnsi="Times New Roman" w:cs="Times New Roman"/>
          <w:sz w:val="24"/>
          <w:szCs w:val="24"/>
          <w:u w:val="single"/>
        </w:rPr>
        <w:t>Алгоритм метода ЛСА.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 xml:space="preserve">На входе мы получаем </w:t>
      </w:r>
      <w:r w:rsidRPr="00E834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3454">
        <w:rPr>
          <w:rFonts w:ascii="Times New Roman" w:hAnsi="Times New Roman" w:cs="Times New Roman"/>
          <w:sz w:val="24"/>
          <w:szCs w:val="24"/>
        </w:rPr>
        <w:t xml:space="preserve"> текстов, анализ которых далее и будем проводить.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Выполняется обработка текстов, которая включает в себя: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знаков препинания и других символов, не несущих семантического значения.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454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E83454">
        <w:rPr>
          <w:rFonts w:ascii="Times New Roman" w:hAnsi="Times New Roman" w:cs="Times New Roman"/>
          <w:sz w:val="24"/>
          <w:szCs w:val="24"/>
        </w:rPr>
        <w:t xml:space="preserve"> 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стоп-слов.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чисел.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из текста слов, не встречающихся ни в одном из остальных текстов.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83454">
        <w:rPr>
          <w:rFonts w:ascii="Times New Roman" w:hAnsi="Times New Roman" w:cs="Times New Roman"/>
          <w:sz w:val="24"/>
          <w:szCs w:val="24"/>
        </w:rPr>
        <w:t>На основе оставшихся слов формируется частотная матрица.</w:t>
      </w:r>
      <w:r w:rsidRPr="00CF2E7A">
        <w:rPr>
          <w:rFonts w:ascii="Times New Roman" w:hAnsi="Times New Roman" w:cs="Times New Roman"/>
        </w:rPr>
        <w:t xml:space="preserve"> </w:t>
      </w:r>
      <w:r w:rsidRPr="00CF2E7A">
        <w:rPr>
          <w:rFonts w:ascii="Times New Roman" w:hAnsi="Times New Roman" w:cs="Times New Roman"/>
          <w:sz w:val="24"/>
          <w:szCs w:val="24"/>
        </w:rPr>
        <w:t>В этой матрице строки соответствуют индексированным словам, а столбцы — документам. В каждой ячейке матрицы указано, какое количество раз слово встречается в соответствующем тексте.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lastRenderedPageBreak/>
        <w:t>Выполняется сингулярное разложение частотной матрицы.</w:t>
      </w:r>
    </w:p>
    <w:p w:rsidR="00E83454" w:rsidRDefault="006D73CB" w:rsidP="00E83454">
      <w:pPr>
        <w:pStyle w:val="af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i/>
          <w:sz w:val="24"/>
          <w:szCs w:val="24"/>
          <w:u w:val="single"/>
        </w:rPr>
        <w:t xml:space="preserve">Сингулярным </w:t>
      </w:r>
      <w:proofErr w:type="gramStart"/>
      <w:r w:rsidRPr="00CF2E7A">
        <w:rPr>
          <w:rFonts w:ascii="Times New Roman" w:hAnsi="Times New Roman" w:cs="Times New Roman"/>
          <w:i/>
          <w:sz w:val="24"/>
          <w:szCs w:val="24"/>
          <w:u w:val="single"/>
        </w:rPr>
        <w:t>разложением</w:t>
      </w:r>
      <w:r w:rsidRPr="00CF2E7A">
        <w:rPr>
          <w:rFonts w:ascii="Times New Roman" w:hAnsi="Times New Roman" w:cs="Times New Roman"/>
          <w:sz w:val="24"/>
          <w:szCs w:val="24"/>
        </w:rPr>
        <w:t xml:space="preserve">  матрицы</w:t>
      </w:r>
      <w:proofErr w:type="gramEnd"/>
      <w:r w:rsidRPr="00CF2E7A">
        <w:rPr>
          <w:rFonts w:ascii="Times New Roman" w:hAnsi="Times New Roman" w:cs="Times New Roman"/>
          <w:sz w:val="24"/>
          <w:szCs w:val="24"/>
        </w:rPr>
        <w:t xml:space="preserve"> A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назы</w:t>
      </w:r>
      <w:r w:rsidR="00E83454">
        <w:rPr>
          <w:rFonts w:ascii="Times New Roman" w:hAnsi="Times New Roman" w:cs="Times New Roman"/>
          <w:sz w:val="24"/>
          <w:szCs w:val="24"/>
        </w:rPr>
        <w:t>вается её представление в виде:</w:t>
      </w:r>
    </w:p>
    <w:p w:rsidR="00E83454" w:rsidRDefault="00E83454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E83454" w:rsidRDefault="00E83454" w:rsidP="00E83454">
      <w:pPr>
        <w:pStyle w:val="af2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9E0CDF" wp14:editId="1C60BD40">
            <wp:extent cx="904875" cy="165100"/>
            <wp:effectExtent l="0" t="0" r="9525" b="6350"/>
            <wp:docPr id="1" name="Рисунок 1" descr="&#10;\begin{matrix}&#10;A=U S V ^T&#10;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matrix}&#10;A=U S V ^T&#10;\end{matrix}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3CB" w:rsidRPr="00CF2E7A">
        <w:rPr>
          <w:rFonts w:ascii="Times New Roman" w:hAnsi="Times New Roman" w:cs="Times New Roman"/>
          <w:sz w:val="24"/>
          <w:szCs w:val="24"/>
        </w:rPr>
        <w:br/>
      </w:r>
    </w:p>
    <w:p w:rsidR="006D73CB" w:rsidRPr="00CF2E7A" w:rsidRDefault="006D73CB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где U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MxM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</w:t>
      </w:r>
      <w:r w:rsidR="00F75A92">
        <w:rPr>
          <w:rFonts w:ascii="Times New Roman" w:hAnsi="Times New Roman" w:cs="Times New Roman"/>
          <w:sz w:val="24"/>
          <w:szCs w:val="24"/>
        </w:rPr>
        <w:t>V</w:t>
      </w:r>
      <w:r w:rsidR="00F75A92" w:rsidRPr="00F75A9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F2E7A">
        <w:rPr>
          <w:rFonts w:ascii="Times New Roman" w:hAnsi="Times New Roman" w:cs="Times New Roman"/>
          <w:sz w:val="24"/>
          <w:szCs w:val="24"/>
        </w:rPr>
        <w:t xml:space="preserve"> - ортогональ</w:t>
      </w:r>
      <w:r w:rsidR="00F75A92">
        <w:rPr>
          <w:rFonts w:ascii="Times New Roman" w:hAnsi="Times New Roman" w:cs="Times New Roman"/>
          <w:sz w:val="24"/>
          <w:szCs w:val="24"/>
        </w:rPr>
        <w:t xml:space="preserve">ная матрица размером </w:t>
      </w:r>
      <w:proofErr w:type="spellStart"/>
      <w:r w:rsidR="00F75A92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="00F75A92">
        <w:rPr>
          <w:rFonts w:ascii="Times New Roman" w:hAnsi="Times New Roman" w:cs="Times New Roman"/>
          <w:sz w:val="24"/>
          <w:szCs w:val="24"/>
        </w:rPr>
        <w:t xml:space="preserve">, </w:t>
      </w:r>
      <w:r w:rsidR="00F75A9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2E7A">
        <w:rPr>
          <w:rFonts w:ascii="Times New Roman" w:hAnsi="Times New Roman" w:cs="Times New Roman"/>
          <w:sz w:val="24"/>
          <w:szCs w:val="24"/>
        </w:rPr>
        <w:t xml:space="preserve"> -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элементы равны нолю.</w:t>
      </w:r>
      <w:r w:rsidR="00F75A92">
        <w:rPr>
          <w:rFonts w:ascii="Times New Roman" w:hAnsi="Times New Roman" w:cs="Times New Roman"/>
          <w:sz w:val="24"/>
          <w:szCs w:val="24"/>
        </w:rPr>
        <w:t xml:space="preserve"> Диагональные элементы матрицы S</w:t>
      </w:r>
      <w:r w:rsidRPr="00CF2E7A">
        <w:rPr>
          <w:rFonts w:ascii="Times New Roman" w:hAnsi="Times New Roman" w:cs="Times New Roman"/>
          <w:sz w:val="24"/>
          <w:szCs w:val="24"/>
        </w:rPr>
        <w:t xml:space="preserve"> называются сингулярными числами.</w:t>
      </w:r>
    </w:p>
    <w:p w:rsidR="006D73CB" w:rsidRPr="00CF2E7A" w:rsidRDefault="00F75A92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учетом свойств матрицы S</w:t>
      </w:r>
      <w:r w:rsidR="006D73CB" w:rsidRPr="00CF2E7A">
        <w:rPr>
          <w:rFonts w:ascii="Times New Roman" w:hAnsi="Times New Roman" w:cs="Times New Roman"/>
          <w:sz w:val="24"/>
          <w:szCs w:val="24"/>
        </w:rPr>
        <w:t xml:space="preserve">, большей частью состоящей из нулей, для получения матрицы A требуется не M столбцов матрицы U, а лишь первые </w:t>
      </w:r>
      <w:proofErr w:type="spellStart"/>
      <w:r w:rsidR="006D73CB"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6D73CB" w:rsidRPr="00CF2E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D73CB" w:rsidRPr="00CF2E7A">
        <w:rPr>
          <w:rFonts w:ascii="Times New Roman" w:hAnsi="Times New Roman" w:cs="Times New Roman"/>
          <w:sz w:val="24"/>
          <w:szCs w:val="24"/>
        </w:rPr>
        <w:t>M,N</w:t>
      </w:r>
      <w:proofErr w:type="gramEnd"/>
      <w:r w:rsidR="006D73CB" w:rsidRPr="00CF2E7A">
        <w:rPr>
          <w:rFonts w:ascii="Times New Roman" w:hAnsi="Times New Roman" w:cs="Times New Roman"/>
          <w:sz w:val="24"/>
          <w:szCs w:val="24"/>
        </w:rPr>
        <w:t xml:space="preserve">) столбцов (в примере выше - три столбца), аналогично, лишь </w:t>
      </w:r>
      <w:r>
        <w:rPr>
          <w:rFonts w:ascii="Times New Roman" w:hAnsi="Times New Roman" w:cs="Times New Roman"/>
          <w:sz w:val="24"/>
          <w:szCs w:val="24"/>
        </w:rPr>
        <w:t xml:space="preserve">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>(M,N) строк матрицы V</w:t>
      </w:r>
      <w:r w:rsidR="006D73CB" w:rsidRPr="00F75A9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6D73CB" w:rsidRPr="00CF2E7A">
        <w:rPr>
          <w:rFonts w:ascii="Times New Roman" w:hAnsi="Times New Roman" w:cs="Times New Roman"/>
          <w:sz w:val="24"/>
          <w:szCs w:val="24"/>
        </w:rPr>
        <w:t xml:space="preserve"> влияют на результат произведения. Эти столбцы и строки называются левыми и правыми сингулярными векторами.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eastAsia="ru-RU"/>
        </w:rPr>
      </w:pPr>
      <w:r w:rsidRPr="00CF2E7A">
        <w:rPr>
          <w:rFonts w:ascii="Times New Roman" w:hAnsi="Times New Roman" w:cs="Times New Roman"/>
          <w:sz w:val="24"/>
          <w:szCs w:val="24"/>
        </w:rPr>
        <w:t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</w:t>
      </w:r>
      <w:r w:rsidR="00F75A92">
        <w:rPr>
          <w:rFonts w:ascii="Times New Roman" w:hAnsi="Times New Roman" w:cs="Times New Roman"/>
          <w:sz w:val="24"/>
          <w:szCs w:val="24"/>
        </w:rPr>
        <w:t>,</w:t>
      </w:r>
      <w:r w:rsidRPr="00CF2E7A">
        <w:rPr>
          <w:rFonts w:ascii="Times New Roman" w:hAnsi="Times New Roman" w:cs="Times New Roman"/>
          <w:sz w:val="24"/>
          <w:szCs w:val="24"/>
        </w:rPr>
        <w:t xml:space="preserve"> соответствующие меньшим сингулярным значениям</w:t>
      </w:r>
      <w:r w:rsidR="00F75A92">
        <w:rPr>
          <w:rFonts w:ascii="Times New Roman" w:hAnsi="Times New Roman" w:cs="Times New Roman"/>
          <w:sz w:val="24"/>
          <w:szCs w:val="24"/>
        </w:rPr>
        <w:t>,</w:t>
      </w:r>
      <w:r w:rsidRPr="00CF2E7A">
        <w:rPr>
          <w:rFonts w:ascii="Times New Roman" w:hAnsi="Times New Roman" w:cs="Times New Roman"/>
          <w:sz w:val="24"/>
          <w:szCs w:val="24"/>
        </w:rPr>
        <w:t xml:space="preserve"> дают наименьший вклад в итоговое произведение.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r w:rsidR="00F75A92">
        <w:rPr>
          <w:rFonts w:ascii="Times New Roman" w:hAnsi="Times New Roman" w:cs="Times New Roman"/>
          <w:sz w:val="24"/>
          <w:szCs w:val="24"/>
        </w:rPr>
        <w:t>V</w:t>
      </w:r>
      <w:r w:rsidR="00F75A92" w:rsidRPr="00F75A9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F2E7A">
        <w:rPr>
          <w:rFonts w:ascii="Times New Roman" w:hAnsi="Times New Roman" w:cs="Times New Roman"/>
          <w:sz w:val="24"/>
          <w:szCs w:val="24"/>
        </w:rPr>
        <w:t xml:space="preserve"> формируется </w:t>
      </w:r>
      <w:r w:rsidR="006753AF" w:rsidRPr="00CF2E7A">
        <w:rPr>
          <w:rFonts w:ascii="Times New Roman" w:hAnsi="Times New Roman" w:cs="Times New Roman"/>
          <w:sz w:val="24"/>
          <w:szCs w:val="24"/>
        </w:rPr>
        <w:t>набор вершин, имеющих свои координаты в пространстве</w:t>
      </w:r>
      <w:r w:rsidRPr="00CF2E7A">
        <w:rPr>
          <w:rFonts w:ascii="Times New Roman" w:hAnsi="Times New Roman" w:cs="Times New Roman"/>
          <w:sz w:val="24"/>
          <w:szCs w:val="24"/>
        </w:rPr>
        <w:t>:</w:t>
      </w:r>
    </w:p>
    <w:p w:rsidR="00CF2E7A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По сути, в строках матрицы(U) содержатся координаты тега в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r w:rsidR="00F75A92">
        <w:rPr>
          <w:rFonts w:ascii="Times New Roman" w:hAnsi="Times New Roman" w:cs="Times New Roman"/>
          <w:sz w:val="24"/>
          <w:szCs w:val="24"/>
        </w:rPr>
        <w:t>V</w:t>
      </w:r>
      <w:r w:rsidR="00F75A92" w:rsidRPr="00F75A9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F2E7A"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наших </w:t>
      </w:r>
      <w:r w:rsidRPr="00CF2E7A">
        <w:rPr>
          <w:rFonts w:ascii="Times New Roman" w:hAnsi="Times New Roman" w:cs="Times New Roman"/>
          <w:sz w:val="24"/>
          <w:szCs w:val="24"/>
        </w:rPr>
        <w:t>верши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 </w:t>
      </w:r>
      <w:r w:rsidRPr="00CF2E7A">
        <w:rPr>
          <w:rFonts w:ascii="Times New Roman" w:hAnsi="Times New Roman" w:cs="Times New Roman"/>
          <w:sz w:val="24"/>
          <w:szCs w:val="24"/>
        </w:rPr>
        <w:t>будет представлено множествами тегов и текстов с «пр</w:t>
      </w:r>
      <w:r w:rsidR="00CF2E7A" w:rsidRPr="00CF2E7A">
        <w:rPr>
          <w:rFonts w:ascii="Times New Roman" w:hAnsi="Times New Roman" w:cs="Times New Roman"/>
          <w:sz w:val="24"/>
          <w:szCs w:val="24"/>
        </w:rPr>
        <w:t>ивязанными» к ним координатами.</w:t>
      </w:r>
    </w:p>
    <w:p w:rsidR="006066AA" w:rsidRPr="006F5F04" w:rsidRDefault="006753AF" w:rsidP="006066A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F2E7A">
        <w:rPr>
          <w:rFonts w:ascii="Times New Roman" w:hAnsi="Times New Roman" w:cs="Times New Roman"/>
          <w:sz w:val="24"/>
          <w:szCs w:val="24"/>
        </w:rPr>
        <w:t>После формирования множества вершин</w:t>
      </w:r>
      <w:r w:rsidR="00CF2E7A">
        <w:rPr>
          <w:rFonts w:ascii="Times New Roman" w:hAnsi="Times New Roman" w:cs="Times New Roman"/>
          <w:sz w:val="24"/>
          <w:szCs w:val="24"/>
        </w:rPr>
        <w:t xml:space="preserve"> осуществляется его кластеризация.</w:t>
      </w:r>
    </w:p>
    <w:p w:rsidR="006F5F04" w:rsidRDefault="006F5F04" w:rsidP="006F5F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5F04">
        <w:rPr>
          <w:rFonts w:ascii="Times New Roman" w:hAnsi="Times New Roman" w:cs="Times New Roman"/>
          <w:sz w:val="24"/>
          <w:szCs w:val="24"/>
          <w:u w:val="single"/>
        </w:rPr>
        <w:t>Методы кластеризации набора вершин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F5F04">
        <w:rPr>
          <w:rFonts w:ascii="Times New Roman" w:hAnsi="Times New Roman" w:cs="Times New Roman"/>
          <w:i/>
          <w:sz w:val="24"/>
          <w:szCs w:val="24"/>
        </w:rPr>
        <w:t>Пользовательские алгоритмы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</w:t>
      </w:r>
      <w:r>
        <w:rPr>
          <w:rFonts w:ascii="Times New Roman" w:hAnsi="Times New Roman" w:cs="Times New Roman"/>
          <w:sz w:val="24"/>
          <w:szCs w:val="24"/>
        </w:rPr>
        <w:t xml:space="preserve"> набора вершин.</w:t>
      </w:r>
      <w:r w:rsidRPr="00510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="00F75A92">
        <w:rPr>
          <w:rFonts w:ascii="Times New Roman" w:hAnsi="Times New Roman" w:cs="Times New Roman"/>
          <w:sz w:val="24"/>
          <w:szCs w:val="24"/>
        </w:rPr>
        <w:t xml:space="preserve"> методы на входе получают </w:t>
      </w:r>
      <w:r w:rsidRPr="005105EE">
        <w:rPr>
          <w:rFonts w:ascii="Times New Roman" w:hAnsi="Times New Roman" w:cs="Times New Roman"/>
          <w:sz w:val="24"/>
          <w:szCs w:val="24"/>
        </w:rPr>
        <w:t>параметр, от которого зависит глубина кластеризации. Далее описание каждого метода</w:t>
      </w:r>
      <w:r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lastRenderedPageBreak/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графа, множеством вершин которого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кластеризируемый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набор вершин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 Предпосылками к его созданию были недостаточная точность предыдущих методов и попытка автоматического вычисления коэффициента.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 методы.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6F5F04" w:rsidRDefault="006F5F04" w:rsidP="006F5F04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6F5F04" w:rsidRDefault="006F5F04" w:rsidP="006F5F04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постобработка. После удаления длиннейших рёбер образуются кластеры, 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>. Развился из постобработки в предыдущих методах. Изначально каждая вершина принимается за кластер. Кластеры сливаются с ближайшими к ним, пока каждый кластер не будет содержать</w:t>
      </w:r>
      <w:r w:rsidR="005B0F5B">
        <w:rPr>
          <w:rFonts w:ascii="Times New Roman" w:hAnsi="Times New Roman" w:cs="Times New Roman"/>
          <w:sz w:val="24"/>
          <w:szCs w:val="24"/>
        </w:rPr>
        <w:t xml:space="preserve"> минимум один тег и два текста.</w:t>
      </w:r>
    </w:p>
    <w:p w:rsidR="002A61F2" w:rsidRPr="00026E1B" w:rsidRDefault="002A61F2" w:rsidP="00026E1B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6E1B">
        <w:rPr>
          <w:rFonts w:ascii="Times New Roman" w:hAnsi="Times New Roman" w:cs="Times New Roman"/>
          <w:i/>
          <w:sz w:val="24"/>
          <w:szCs w:val="24"/>
        </w:rPr>
        <w:t xml:space="preserve">Плотностный алгоритм </w:t>
      </w:r>
      <w:r w:rsidR="00026E1B" w:rsidRPr="00026E1B">
        <w:rPr>
          <w:rFonts w:ascii="Times New Roman" w:hAnsi="Times New Roman" w:cs="Times New Roman"/>
          <w:i/>
          <w:sz w:val="24"/>
          <w:szCs w:val="24"/>
          <w:lang w:val="en-US"/>
        </w:rPr>
        <w:t>DBSCAN</w:t>
      </w:r>
    </w:p>
    <w:p w:rsidR="00026E1B" w:rsidRPr="005C4791" w:rsidRDefault="00026E1B" w:rsidP="00026E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6E1B">
        <w:rPr>
          <w:rFonts w:ascii="Times New Roman" w:hAnsi="Times New Roman" w:cs="Times New Roman"/>
          <w:sz w:val="24"/>
          <w:szCs w:val="24"/>
        </w:rPr>
        <w:t>Алгоритм DBSCAN (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>), плотностный алгоритм для кластеризации пространстве</w:t>
      </w:r>
      <w:r w:rsidR="00F43771">
        <w:rPr>
          <w:rFonts w:ascii="Times New Roman" w:hAnsi="Times New Roman" w:cs="Times New Roman"/>
          <w:sz w:val="24"/>
          <w:szCs w:val="24"/>
        </w:rPr>
        <w:t>нных данных с присутствием шума</w:t>
      </w:r>
      <w:r w:rsidRPr="00026E1B">
        <w:rPr>
          <w:rFonts w:ascii="Times New Roman" w:hAnsi="Times New Roman" w:cs="Times New Roman"/>
          <w:sz w:val="24"/>
          <w:szCs w:val="24"/>
        </w:rPr>
        <w:t xml:space="preserve">, </w:t>
      </w:r>
      <w:r w:rsidRPr="00026E1B">
        <w:rPr>
          <w:rFonts w:ascii="Times New Roman" w:hAnsi="Times New Roman" w:cs="Times New Roman"/>
          <w:sz w:val="24"/>
          <w:szCs w:val="24"/>
        </w:rPr>
        <w:lastRenderedPageBreak/>
        <w:t xml:space="preserve">был предложен Мартином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Эстер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, Гансом-Питером </w:t>
      </w:r>
      <w:proofErr w:type="spellStart"/>
      <w:r w:rsidRPr="00026E1B">
        <w:rPr>
          <w:rFonts w:ascii="Times New Roman" w:hAnsi="Times New Roman" w:cs="Times New Roman"/>
          <w:sz w:val="24"/>
          <w:szCs w:val="24"/>
        </w:rPr>
        <w:t>Кригель</w:t>
      </w:r>
      <w:proofErr w:type="spellEnd"/>
      <w:r w:rsidRPr="00026E1B">
        <w:rPr>
          <w:rFonts w:ascii="Times New Roman" w:hAnsi="Times New Roman" w:cs="Times New Roman"/>
          <w:sz w:val="24"/>
          <w:szCs w:val="24"/>
        </w:rPr>
        <w:t xml:space="preserve"> и коллегами в 1996 году как решение проблемы разбиения (изначально пространственных) данных на кластеры произвольной формы. Большинство алгоритмов, производящих плоское разбиение, создают кластеры по форме близкие к сферическим, так как минимизируют расстояние документов до центра кластера.</w:t>
      </w:r>
    </w:p>
    <w:p w:rsidR="00F43771" w:rsidRDefault="00026E1B" w:rsidP="00F4377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6E1B">
        <w:rPr>
          <w:rFonts w:ascii="Times New Roman" w:hAnsi="Times New Roman" w:cs="Times New Roman"/>
          <w:sz w:val="24"/>
          <w:szCs w:val="24"/>
        </w:rPr>
        <w:t>Авторы DBSCAN экспериментально показали, что их алгоритм способен распознать кластеры различной формы. Идея, положенная в основу алгоритма, заключается в том, что внутри каждого кластера наблюдается типичная плотность точек (объектов), которая заметно выше, чем плотность снаружи кластера, а также плотность в областях с шумом ниже плотности любого из кластеров. Ещё точнее, что для каждой точки кластера её соседство заданного радиуса должно содержать не менее некоторого числа точек, это число точек задаётся пороговым значением.</w:t>
      </w:r>
    </w:p>
    <w:p w:rsidR="00F43771" w:rsidRPr="00026E1B" w:rsidRDefault="00F43771" w:rsidP="00F4377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в проекте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как основной метод кластеризации множества вершин.</w:t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F67A47" w:rsidRPr="00F51EE2" w:rsidRDefault="00F67A47" w:rsidP="006A65DA">
      <w:pPr>
        <w:pStyle w:val="1"/>
        <w:rPr>
          <w:rFonts w:ascii="Arial" w:hAnsi="Arial" w:cs="Arial"/>
        </w:rPr>
      </w:pPr>
      <w:bookmarkStart w:id="6" w:name="_Toc441529683"/>
      <w:r w:rsidRPr="00F51EE2">
        <w:rPr>
          <w:rFonts w:ascii="Arial" w:hAnsi="Arial" w:cs="Arial"/>
        </w:rPr>
        <w:lastRenderedPageBreak/>
        <w:t>Программная реализация</w:t>
      </w:r>
      <w:bookmarkEnd w:id="6"/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Конечным результатом нашей работы являются два продукта: исследовательское приложение и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7A47">
        <w:rPr>
          <w:rFonts w:ascii="Times New Roman" w:hAnsi="Times New Roman" w:cs="Times New Roman"/>
          <w:sz w:val="24"/>
          <w:szCs w:val="24"/>
        </w:rPr>
        <w:t>-ресурс.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Исследовательское приложение </w:t>
      </w:r>
      <w:r w:rsidR="00506684">
        <w:rPr>
          <w:rFonts w:ascii="Times New Roman" w:hAnsi="Times New Roman" w:cs="Times New Roman"/>
          <w:sz w:val="24"/>
          <w:szCs w:val="24"/>
        </w:rPr>
        <w:t>и веб-ресурс были</w:t>
      </w:r>
      <w:r w:rsidRPr="00F67A47">
        <w:rPr>
          <w:rFonts w:ascii="Times New Roman" w:hAnsi="Times New Roman" w:cs="Times New Roman"/>
          <w:sz w:val="24"/>
          <w:szCs w:val="24"/>
        </w:rPr>
        <w:t xml:space="preserve"> реализовано на языке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7A47">
        <w:rPr>
          <w:rFonts w:ascii="Times New Roman" w:hAnsi="Times New Roman" w:cs="Times New Roman"/>
          <w:sz w:val="24"/>
          <w:szCs w:val="24"/>
        </w:rPr>
        <w:t xml:space="preserve"># в среде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67A47">
        <w:rPr>
          <w:rFonts w:ascii="Times New Roman" w:hAnsi="Times New Roman" w:cs="Times New Roman"/>
          <w:sz w:val="24"/>
          <w:szCs w:val="24"/>
        </w:rPr>
        <w:t>. Использованы библиотеки числе</w:t>
      </w:r>
      <w:r w:rsidR="00026E1B">
        <w:rPr>
          <w:rFonts w:ascii="Times New Roman" w:hAnsi="Times New Roman" w:cs="Times New Roman"/>
          <w:sz w:val="24"/>
          <w:szCs w:val="24"/>
        </w:rPr>
        <w:t>нного анализа ALGLIB</w:t>
      </w:r>
      <w:r w:rsidR="00026E1B" w:rsidRPr="00026E1B">
        <w:rPr>
          <w:rFonts w:ascii="Times New Roman" w:hAnsi="Times New Roman" w:cs="Times New Roman"/>
          <w:sz w:val="24"/>
          <w:szCs w:val="24"/>
        </w:rPr>
        <w:t xml:space="preserve"> </w:t>
      </w:r>
      <w:r w:rsidR="00026E1B">
        <w:rPr>
          <w:rFonts w:ascii="Times New Roman" w:hAnsi="Times New Roman" w:cs="Times New Roman"/>
          <w:sz w:val="24"/>
          <w:szCs w:val="24"/>
        </w:rPr>
        <w:t>и</w:t>
      </w:r>
      <w:r w:rsidR="00F62E9D">
        <w:rPr>
          <w:rFonts w:ascii="Times New Roman" w:hAnsi="Times New Roman" w:cs="Times New Roman"/>
          <w:sz w:val="24"/>
          <w:szCs w:val="24"/>
        </w:rPr>
        <w:t xml:space="preserve"> библиотека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A47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="00F62E9D">
        <w:rPr>
          <w:rFonts w:ascii="Times New Roman" w:hAnsi="Times New Roman" w:cs="Times New Roman"/>
          <w:sz w:val="24"/>
          <w:szCs w:val="24"/>
          <w:lang w:val="en-US"/>
        </w:rPr>
        <w:t>Snowball</w:t>
      </w:r>
      <w:r w:rsidRPr="00F67A47">
        <w:rPr>
          <w:rFonts w:ascii="Times New Roman" w:hAnsi="Times New Roman" w:cs="Times New Roman"/>
          <w:sz w:val="24"/>
          <w:szCs w:val="24"/>
        </w:rPr>
        <w:t>.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Для создания графического пользовательского интерфейса </w:t>
      </w:r>
      <w:r w:rsidR="00506684">
        <w:rPr>
          <w:rFonts w:ascii="Times New Roman" w:hAnsi="Times New Roman" w:cs="Times New Roman"/>
          <w:sz w:val="24"/>
          <w:szCs w:val="24"/>
        </w:rPr>
        <w:t xml:space="preserve">исследовательского инструмента </w:t>
      </w:r>
      <w:r w:rsidR="00230524">
        <w:rPr>
          <w:rFonts w:ascii="Times New Roman" w:hAnsi="Times New Roman" w:cs="Times New Roman"/>
          <w:sz w:val="24"/>
          <w:szCs w:val="24"/>
        </w:rPr>
        <w:t xml:space="preserve">использовались компоненты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.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4.5.1)</w:t>
      </w:r>
    </w:p>
    <w:p w:rsid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D6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C2D60">
        <w:rPr>
          <w:rFonts w:ascii="Times New Roman" w:hAnsi="Times New Roman" w:cs="Times New Roman"/>
          <w:sz w:val="24"/>
          <w:szCs w:val="24"/>
        </w:rPr>
        <w:t>-</w:t>
      </w:r>
      <w:r w:rsidR="00230524" w:rsidRPr="00FC2D60">
        <w:rPr>
          <w:rFonts w:ascii="Times New Roman" w:hAnsi="Times New Roman" w:cs="Times New Roman"/>
          <w:sz w:val="24"/>
          <w:szCs w:val="24"/>
        </w:rPr>
        <w:t>ресурс представляет собой приложение на основе веб-</w:t>
      </w:r>
      <w:proofErr w:type="spellStart"/>
      <w:r w:rsidR="00230524" w:rsidRPr="00FC2D60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230524" w:rsidRPr="00FC2D60">
        <w:rPr>
          <w:rFonts w:ascii="Times New Roman" w:hAnsi="Times New Roman" w:cs="Times New Roman"/>
          <w:sz w:val="24"/>
          <w:szCs w:val="24"/>
        </w:rPr>
        <w:t xml:space="preserve"> </w:t>
      </w:r>
      <w:r w:rsidR="00FC2D60" w:rsidRPr="00FC2D60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FC2D60" w:rsidRPr="00FC2D60">
        <w:rPr>
          <w:rFonts w:ascii="Times New Roman" w:hAnsi="Times New Roman" w:cs="Times New Roman"/>
          <w:sz w:val="24"/>
          <w:szCs w:val="24"/>
        </w:rPr>
        <w:t>.</w:t>
      </w:r>
      <w:r w:rsidR="00FC2D60" w:rsidRPr="00FC2D6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C2D60" w:rsidRPr="00FC2D60">
        <w:rPr>
          <w:rFonts w:ascii="Times New Roman" w:hAnsi="Times New Roman" w:cs="Times New Roman"/>
          <w:sz w:val="24"/>
          <w:szCs w:val="24"/>
        </w:rPr>
        <w:t xml:space="preserve"> </w:t>
      </w:r>
      <w:r w:rsidR="00FC2D60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="00FC2D60" w:rsidRPr="00FC2D60">
        <w:rPr>
          <w:rFonts w:ascii="Times New Roman" w:hAnsi="Times New Roman" w:cs="Times New Roman"/>
          <w:sz w:val="24"/>
          <w:szCs w:val="24"/>
        </w:rPr>
        <w:t>С</w:t>
      </w:r>
      <w:r w:rsidR="00230524" w:rsidRPr="00FC2D60">
        <w:rPr>
          <w:rFonts w:ascii="Times New Roman" w:hAnsi="Times New Roman" w:cs="Times New Roman"/>
          <w:sz w:val="24"/>
          <w:szCs w:val="24"/>
        </w:rPr>
        <w:t xml:space="preserve">. Верстка веб-страниц осуществлялась с использованием языков </w:t>
      </w:r>
      <w:r w:rsidR="00230524" w:rsidRPr="00FC2D6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30524" w:rsidRPr="00FC2D60">
        <w:rPr>
          <w:rFonts w:ascii="Times New Roman" w:hAnsi="Times New Roman" w:cs="Times New Roman"/>
          <w:sz w:val="24"/>
          <w:szCs w:val="24"/>
        </w:rPr>
        <w:t xml:space="preserve">, </w:t>
      </w:r>
      <w:r w:rsidR="00230524" w:rsidRPr="00FC2D6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30524" w:rsidRPr="00FC2D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30524" w:rsidRPr="00FC2D6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30524" w:rsidRPr="00FC2D60">
        <w:rPr>
          <w:rFonts w:ascii="Times New Roman" w:hAnsi="Times New Roman" w:cs="Times New Roman"/>
          <w:sz w:val="24"/>
          <w:szCs w:val="24"/>
        </w:rPr>
        <w:t>.</w:t>
      </w:r>
    </w:p>
    <w:p w:rsidR="00506684" w:rsidRDefault="00506684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поисковой системой используется сервис Яндекс</w:t>
      </w:r>
      <w:r w:rsidRPr="005066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, для взаимодействия с которым были найдена и доработана библио</w:t>
      </w:r>
      <w:r w:rsidR="007068B1">
        <w:rPr>
          <w:rFonts w:ascii="Times New Roman" w:hAnsi="Times New Roman" w:cs="Times New Roman"/>
          <w:sz w:val="24"/>
          <w:szCs w:val="24"/>
        </w:rPr>
        <w:t>тека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5066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066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684" w:rsidRPr="00506684" w:rsidRDefault="00506684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услуга бесплатного веб-хостинга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5066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06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приложений портала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Somee</w:t>
      </w:r>
      <w:proofErr w:type="spellEnd"/>
      <w:r w:rsidRPr="005066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469E" w:rsidRDefault="00EA46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1FF3" w:rsidRPr="00F51EE2" w:rsidRDefault="004C1FF3" w:rsidP="006A65DA">
      <w:pPr>
        <w:pStyle w:val="1"/>
        <w:rPr>
          <w:rFonts w:ascii="Arial" w:hAnsi="Arial" w:cs="Arial"/>
        </w:rPr>
      </w:pPr>
      <w:bookmarkStart w:id="8" w:name="_Toc441529684"/>
      <w:r w:rsidRPr="00F51EE2">
        <w:rPr>
          <w:rFonts w:ascii="Arial" w:hAnsi="Arial" w:cs="Arial"/>
        </w:rPr>
        <w:lastRenderedPageBreak/>
        <w:t>Ход работы</w:t>
      </w:r>
      <w:bookmarkEnd w:id="8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стоп-слова,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>). После осуществлени</w:t>
      </w:r>
      <w:r w:rsidR="00CF2E7A">
        <w:rPr>
          <w:rFonts w:ascii="Times New Roman" w:hAnsi="Times New Roman" w:cs="Times New Roman"/>
          <w:sz w:val="24"/>
        </w:rPr>
        <w:t>я метода ЛСА мы получали бы набор вершин</w:t>
      </w:r>
      <w:r w:rsidR="004F41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747A7D">
        <w:rPr>
          <w:rFonts w:ascii="Times New Roman" w:hAnsi="Times New Roman" w:cs="Times New Roman"/>
          <w:sz w:val="24"/>
        </w:rPr>
        <w:t xml:space="preserve"> получившиеся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51EE2" w:rsidRDefault="003F2D9C" w:rsidP="00FB1795">
      <w:pPr>
        <w:pStyle w:val="af5"/>
        <w:rPr>
          <w:rFonts w:ascii="Arial" w:hAnsi="Arial" w:cs="Arial"/>
        </w:rPr>
      </w:pPr>
      <w:r>
        <w:rPr>
          <w:rFonts w:ascii="Arial" w:hAnsi="Arial" w:cs="Arial"/>
        </w:rPr>
        <w:t>Начальный этап работы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 xml:space="preserve">, удалением стоп-слов и т. п. Второй – «математической» частью: формированием частотной матрицы, сингулярным разложением и работой с </w:t>
      </w:r>
      <w:r w:rsidR="00CF2E7A">
        <w:rPr>
          <w:rFonts w:ascii="Times New Roman" w:hAnsi="Times New Roman" w:cs="Times New Roman"/>
          <w:sz w:val="24"/>
        </w:rPr>
        <w:t>множеством вершин</w:t>
      </w:r>
      <w:r>
        <w:rPr>
          <w:rFonts w:ascii="Times New Roman" w:hAnsi="Times New Roman" w:cs="Times New Roman"/>
          <w:sz w:val="24"/>
        </w:rPr>
        <w:t>.</w:t>
      </w:r>
    </w:p>
    <w:p w:rsidR="00BF63A1" w:rsidRDefault="00923208" w:rsidP="00747A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роект импортирован класс графов, так как с набором вершин б</w:t>
      </w:r>
      <w:r w:rsidR="00A77F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ыло удобнее всего </w:t>
      </w:r>
      <w:proofErr w:type="spellStart"/>
      <w:r w:rsidR="00A77FFA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работь</w:t>
      </w:r>
      <w:proofErr w:type="spellEnd"/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C2D3B">
        <w:rPr>
          <w:rFonts w:ascii="Times New Roman" w:hAnsi="Times New Roman" w:cs="Times New Roman"/>
          <w:sz w:val="24"/>
          <w:szCs w:val="24"/>
          <w:shd w:val="clear" w:color="auto" w:fill="FFFFFF"/>
        </w:rPr>
        <w:t>именно к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ак с графом.</w:t>
      </w:r>
      <w:r w:rsidR="00747A7D" w:rsidRPr="00747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51EE2" w:rsidRDefault="003F2D9C" w:rsidP="00FB1795">
      <w:pPr>
        <w:pStyle w:val="af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Стемминг</w:t>
      </w:r>
      <w:proofErr w:type="spellEnd"/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</w:t>
      </w:r>
      <w:r w:rsidR="00275B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ких языков, а также показывает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Проблема взаимодействия С#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языков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51EE2" w:rsidRDefault="00C1696A" w:rsidP="00C1696A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Разработка кластерного</w:t>
      </w:r>
      <w:r w:rsidR="003F2D9C">
        <w:rPr>
          <w:rFonts w:ascii="Arial" w:hAnsi="Arial" w:cs="Arial"/>
        </w:rPr>
        <w:t xml:space="preserve"> веб-поисковика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более расширенный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51EE2" w:rsidRDefault="00233AD4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 xml:space="preserve">Развитие исследовательского </w:t>
      </w:r>
      <w:r w:rsidR="003F2D9C">
        <w:rPr>
          <w:rFonts w:ascii="Arial" w:hAnsi="Arial" w:cs="Arial"/>
        </w:rPr>
        <w:t>приложения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</w:t>
      </w:r>
      <w:r w:rsidR="00EA469E">
        <w:rPr>
          <w:rFonts w:ascii="Times New Roman" w:hAnsi="Times New Roman" w:cs="Times New Roman"/>
          <w:sz w:val="24"/>
          <w:szCs w:val="24"/>
        </w:rPr>
        <w:t xml:space="preserve">ременно пользоваться уже </w:t>
      </w:r>
      <w:proofErr w:type="spellStart"/>
      <w:r w:rsidR="00EA469E">
        <w:rPr>
          <w:rFonts w:ascii="Times New Roman" w:hAnsi="Times New Roman" w:cs="Times New Roman"/>
          <w:sz w:val="24"/>
          <w:szCs w:val="24"/>
        </w:rPr>
        <w:t>отстемле</w:t>
      </w:r>
      <w:r>
        <w:rPr>
          <w:rFonts w:ascii="Times New Roman" w:hAnsi="Times New Roman" w:cs="Times New Roman"/>
          <w:sz w:val="24"/>
          <w:szCs w:val="24"/>
        </w:rPr>
        <w:t>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</w:p>
    <w:p w:rsidR="00C1696A" w:rsidRPr="00F51EE2" w:rsidRDefault="00C1696A" w:rsidP="00C1696A">
      <w:pPr>
        <w:pStyle w:val="af5"/>
        <w:rPr>
          <w:rFonts w:ascii="Arial" w:hAnsi="Arial" w:cs="Arial"/>
        </w:rPr>
      </w:pPr>
      <w:proofErr w:type="spellStart"/>
      <w:r w:rsidRPr="00F51EE2">
        <w:rPr>
          <w:rFonts w:ascii="Arial" w:hAnsi="Arial" w:cs="Arial"/>
        </w:rPr>
        <w:lastRenderedPageBreak/>
        <w:t>Парсинг</w:t>
      </w:r>
      <w:proofErr w:type="spellEnd"/>
      <w:r w:rsidRPr="00F51EE2">
        <w:rPr>
          <w:rFonts w:ascii="Arial" w:hAnsi="Arial" w:cs="Arial"/>
        </w:rP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существующего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</w:t>
      </w:r>
      <w:r w:rsidR="00A35184">
        <w:rPr>
          <w:rFonts w:ascii="Times New Roman" w:hAnsi="Times New Roman" w:cs="Times New Roman"/>
          <w:sz w:val="24"/>
          <w:szCs w:val="24"/>
        </w:rPr>
        <w:t>траницы, с которых затем извлекал</w:t>
      </w:r>
      <w:r>
        <w:rPr>
          <w:rFonts w:ascii="Times New Roman" w:hAnsi="Times New Roman" w:cs="Times New Roman"/>
          <w:sz w:val="24"/>
          <w:szCs w:val="24"/>
        </w:rPr>
        <w:t xml:space="preserve">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ECE">
        <w:rPr>
          <w:rFonts w:ascii="Times New Roman" w:hAnsi="Times New Roman" w:cs="Times New Roman"/>
          <w:sz w:val="24"/>
          <w:szCs w:val="24"/>
        </w:rPr>
        <w:t>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интернет-сервисов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</w:t>
      </w:r>
      <w:r w:rsidR="00810435">
        <w:rPr>
          <w:rFonts w:ascii="Times New Roman" w:hAnsi="Times New Roman" w:cs="Times New Roman"/>
          <w:sz w:val="24"/>
          <w:szCs w:val="24"/>
        </w:rPr>
        <w:t>данные с веб-страницы, используя</w:t>
      </w:r>
      <w:r>
        <w:rPr>
          <w:rFonts w:ascii="Times New Roman" w:hAnsi="Times New Roman" w:cs="Times New Roman"/>
          <w:sz w:val="24"/>
          <w:szCs w:val="24"/>
        </w:rPr>
        <w:t xml:space="preserve">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выражение для получения необходимых нам данных (заголовко</w:t>
      </w:r>
      <w:r w:rsidR="00747A7D">
        <w:rPr>
          <w:rFonts w:ascii="Times New Roman" w:hAnsi="Times New Roman" w:cs="Times New Roman"/>
          <w:sz w:val="24"/>
          <w:szCs w:val="24"/>
        </w:rPr>
        <w:t xml:space="preserve">в, адресов ссылок и </w:t>
      </w:r>
      <w:proofErr w:type="spellStart"/>
      <w:r w:rsidR="00747A7D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="00747A7D">
        <w:rPr>
          <w:rFonts w:ascii="Times New Roman" w:hAnsi="Times New Roman" w:cs="Times New Roman"/>
          <w:sz w:val="24"/>
          <w:szCs w:val="24"/>
        </w:rPr>
        <w:t>).</w:t>
      </w:r>
    </w:p>
    <w:p w:rsidR="00C11BAA" w:rsidRPr="00F51EE2" w:rsidRDefault="00C11BAA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Финальный этап работы над иссле</w:t>
      </w:r>
      <w:r w:rsidR="003F2D9C">
        <w:rPr>
          <w:rFonts w:ascii="Arial" w:hAnsi="Arial" w:cs="Arial"/>
        </w:rPr>
        <w:t>довательским приложением</w:t>
      </w:r>
    </w:p>
    <w:p w:rsidR="00281265" w:rsidRDefault="00C11BAA" w:rsidP="00747A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574206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574206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574206">
        <w:rPr>
          <w:rFonts w:ascii="Times New Roman" w:hAnsi="Times New Roman" w:cs="Times New Roman"/>
          <w:sz w:val="24"/>
          <w:szCs w:val="24"/>
        </w:rPr>
        <w:t>,</w:t>
      </w:r>
      <w:r w:rsidR="00747A7D">
        <w:rPr>
          <w:rFonts w:ascii="Times New Roman" w:hAnsi="Times New Roman" w:cs="Times New Roman"/>
          <w:sz w:val="24"/>
          <w:szCs w:val="24"/>
        </w:rPr>
        <w:t xml:space="preserve"> улучшалась визуализация </w:t>
      </w:r>
      <w:r w:rsidR="00B36CAC">
        <w:rPr>
          <w:rFonts w:ascii="Times New Roman" w:hAnsi="Times New Roman" w:cs="Times New Roman"/>
          <w:sz w:val="24"/>
          <w:szCs w:val="24"/>
        </w:rPr>
        <w:t>набора вершин</w:t>
      </w:r>
      <w:r w:rsidR="00FB1795">
        <w:rPr>
          <w:rFonts w:ascii="Times New Roman" w:hAnsi="Times New Roman" w:cs="Times New Roman"/>
          <w:sz w:val="24"/>
          <w:szCs w:val="24"/>
        </w:rPr>
        <w:t xml:space="preserve"> и кластеров и удобство использования приложения.</w:t>
      </w:r>
    </w:p>
    <w:p w:rsidR="00903B9F" w:rsidRDefault="00903B9F" w:rsidP="00026E1B">
      <w:pPr>
        <w:pStyle w:val="af5"/>
        <w:spacing w:before="840"/>
      </w:pPr>
    </w:p>
    <w:p w:rsidR="00026E1B" w:rsidRDefault="005B0F5B" w:rsidP="00026E1B">
      <w:pPr>
        <w:pStyle w:val="af5"/>
        <w:spacing w:before="840"/>
      </w:pPr>
      <w:r>
        <w:lastRenderedPageBreak/>
        <w:t>Следующий виток в развитии</w:t>
      </w:r>
    </w:p>
    <w:p w:rsidR="00026E1B" w:rsidRDefault="00026E1B" w:rsidP="005B0F5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26E1B">
        <w:rPr>
          <w:rFonts w:ascii="Times New Roman" w:hAnsi="Times New Roman" w:cs="Times New Roman"/>
          <w:sz w:val="24"/>
        </w:rPr>
        <w:t>После завершения работы над пользовательскими методами кластеризации множества вершин</w:t>
      </w:r>
      <w:r>
        <w:rPr>
          <w:rFonts w:ascii="Times New Roman" w:hAnsi="Times New Roman" w:cs="Times New Roman"/>
          <w:sz w:val="24"/>
        </w:rPr>
        <w:t xml:space="preserve"> выяснилось, что их точность и эффективность довольно низка и не соответствует нашим целям. Поэтому было принято решение в дальнейшем для кластеризации использовать алгоритм </w:t>
      </w:r>
      <w:r>
        <w:rPr>
          <w:rFonts w:ascii="Times New Roman" w:hAnsi="Times New Roman" w:cs="Times New Roman"/>
          <w:sz w:val="24"/>
          <w:lang w:val="en-US"/>
        </w:rPr>
        <w:t>DBSCAN</w:t>
      </w:r>
      <w:r>
        <w:rPr>
          <w:rFonts w:ascii="Times New Roman" w:hAnsi="Times New Roman" w:cs="Times New Roman"/>
          <w:sz w:val="24"/>
        </w:rPr>
        <w:t xml:space="preserve">, отличающийся гораздо большей точностью. Код алгоритма был найден в </w:t>
      </w:r>
      <w:proofErr w:type="spellStart"/>
      <w:r>
        <w:rPr>
          <w:rFonts w:ascii="Times New Roman" w:hAnsi="Times New Roman" w:cs="Times New Roman"/>
          <w:sz w:val="24"/>
        </w:rPr>
        <w:t>интертете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r w:rsidR="005B0F5B">
        <w:rPr>
          <w:rFonts w:ascii="Times New Roman" w:hAnsi="Times New Roman" w:cs="Times New Roman"/>
          <w:sz w:val="24"/>
        </w:rPr>
        <w:t>подстроен под наш проект. Вместе с этим само приложение подверглось масштабной реконструкции. Добавился новый функционал (сохранение и открытие файлов с текстами), код был оптимизирован и реструктурирован, а результирующие данные стали гораздо понятнее для пользователя за счёт вывода полных форм слов, а не обрезанных, как раньше.</w:t>
      </w:r>
    </w:p>
    <w:p w:rsidR="005B0F5B" w:rsidRDefault="005B0F5B" w:rsidP="005B0F5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03B9F">
        <w:rPr>
          <w:rFonts w:ascii="Times New Roman" w:hAnsi="Times New Roman" w:cs="Times New Roman"/>
          <w:sz w:val="24"/>
        </w:rPr>
        <w:t xml:space="preserve">Что касается </w:t>
      </w:r>
      <w:r w:rsidRPr="00903B9F">
        <w:rPr>
          <w:rFonts w:ascii="Times New Roman" w:hAnsi="Times New Roman" w:cs="Times New Roman"/>
          <w:sz w:val="24"/>
          <w:lang w:val="en-US"/>
        </w:rPr>
        <w:t>web</w:t>
      </w:r>
      <w:r w:rsidRPr="00903B9F">
        <w:rPr>
          <w:rFonts w:ascii="Times New Roman" w:hAnsi="Times New Roman" w:cs="Times New Roman"/>
          <w:sz w:val="24"/>
        </w:rPr>
        <w:t>-</w:t>
      </w:r>
      <w:r w:rsidR="00903B9F">
        <w:rPr>
          <w:rFonts w:ascii="Times New Roman" w:hAnsi="Times New Roman" w:cs="Times New Roman"/>
          <w:sz w:val="24"/>
        </w:rPr>
        <w:t xml:space="preserve">сервиса, то попытки интеграции двух языков, </w:t>
      </w:r>
      <w:r w:rsidR="004F5F94">
        <w:rPr>
          <w:rFonts w:ascii="Times New Roman" w:hAnsi="Times New Roman" w:cs="Times New Roman"/>
          <w:sz w:val="24"/>
        </w:rPr>
        <w:t>ра</w:t>
      </w:r>
      <w:r w:rsidR="00903B9F">
        <w:rPr>
          <w:rFonts w:ascii="Times New Roman" w:hAnsi="Times New Roman" w:cs="Times New Roman"/>
          <w:sz w:val="24"/>
        </w:rPr>
        <w:t xml:space="preserve">вно как и реализации </w:t>
      </w:r>
      <w:proofErr w:type="spellStart"/>
      <w:r w:rsidR="00903B9F">
        <w:rPr>
          <w:rFonts w:ascii="Times New Roman" w:hAnsi="Times New Roman" w:cs="Times New Roman"/>
          <w:sz w:val="24"/>
        </w:rPr>
        <w:t>парсинга</w:t>
      </w:r>
      <w:proofErr w:type="spellEnd"/>
      <w:r w:rsidR="00903B9F">
        <w:rPr>
          <w:rFonts w:ascii="Times New Roman" w:hAnsi="Times New Roman" w:cs="Times New Roman"/>
          <w:sz w:val="24"/>
        </w:rPr>
        <w:t xml:space="preserve"> поисковой страницы Яндекса в обход </w:t>
      </w:r>
      <w:proofErr w:type="spellStart"/>
      <w:r w:rsidR="00903B9F">
        <w:rPr>
          <w:rFonts w:ascii="Times New Roman" w:hAnsi="Times New Roman" w:cs="Times New Roman"/>
          <w:sz w:val="24"/>
        </w:rPr>
        <w:t>капчи</w:t>
      </w:r>
      <w:proofErr w:type="spellEnd"/>
      <w:r w:rsidR="00903B9F">
        <w:rPr>
          <w:rFonts w:ascii="Times New Roman" w:hAnsi="Times New Roman" w:cs="Times New Roman"/>
          <w:sz w:val="24"/>
        </w:rPr>
        <w:t xml:space="preserve">, оказались неудачной, и мы поменяли свою стратегию. Отныне веб-инструмент разрабатывался на том же </w:t>
      </w:r>
      <w:r w:rsidR="00903B9F">
        <w:rPr>
          <w:rFonts w:ascii="Times New Roman" w:hAnsi="Times New Roman" w:cs="Times New Roman"/>
          <w:sz w:val="24"/>
          <w:lang w:val="en-US"/>
        </w:rPr>
        <w:t>C</w:t>
      </w:r>
      <w:r w:rsidR="00903B9F" w:rsidRPr="00903B9F">
        <w:rPr>
          <w:rFonts w:ascii="Times New Roman" w:hAnsi="Times New Roman" w:cs="Times New Roman"/>
          <w:sz w:val="24"/>
        </w:rPr>
        <w:t xml:space="preserve"># </w:t>
      </w:r>
      <w:r w:rsidR="00903B9F">
        <w:rPr>
          <w:rFonts w:ascii="Times New Roman" w:hAnsi="Times New Roman" w:cs="Times New Roman"/>
          <w:sz w:val="24"/>
        </w:rPr>
        <w:t xml:space="preserve">в </w:t>
      </w:r>
      <w:r w:rsidR="00903B9F">
        <w:rPr>
          <w:rFonts w:ascii="Times New Roman" w:hAnsi="Times New Roman" w:cs="Times New Roman"/>
          <w:sz w:val="24"/>
          <w:lang w:val="en-US"/>
        </w:rPr>
        <w:t>Visual</w:t>
      </w:r>
      <w:r w:rsidR="00903B9F" w:rsidRPr="00903B9F">
        <w:rPr>
          <w:rFonts w:ascii="Times New Roman" w:hAnsi="Times New Roman" w:cs="Times New Roman"/>
          <w:sz w:val="24"/>
        </w:rPr>
        <w:t xml:space="preserve"> </w:t>
      </w:r>
      <w:r w:rsidR="00903B9F">
        <w:rPr>
          <w:rFonts w:ascii="Times New Roman" w:hAnsi="Times New Roman" w:cs="Times New Roman"/>
          <w:sz w:val="24"/>
          <w:lang w:val="en-US"/>
        </w:rPr>
        <w:t>Studio</w:t>
      </w:r>
      <w:r w:rsidR="00903B9F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="00903B9F">
        <w:rPr>
          <w:rFonts w:ascii="Times New Roman" w:hAnsi="Times New Roman" w:cs="Times New Roman"/>
          <w:sz w:val="24"/>
        </w:rPr>
        <w:t>фреймворка</w:t>
      </w:r>
      <w:proofErr w:type="spellEnd"/>
      <w:r w:rsidR="00903B9F">
        <w:rPr>
          <w:rFonts w:ascii="Times New Roman" w:hAnsi="Times New Roman" w:cs="Times New Roman"/>
          <w:sz w:val="24"/>
        </w:rPr>
        <w:t xml:space="preserve"> </w:t>
      </w:r>
      <w:r w:rsidR="00903B9F">
        <w:rPr>
          <w:rFonts w:ascii="Times New Roman" w:hAnsi="Times New Roman" w:cs="Times New Roman"/>
          <w:sz w:val="24"/>
          <w:lang w:val="en-US"/>
        </w:rPr>
        <w:t>ASP</w:t>
      </w:r>
      <w:r w:rsidR="00903B9F" w:rsidRPr="00903B9F">
        <w:rPr>
          <w:rFonts w:ascii="Times New Roman" w:hAnsi="Times New Roman" w:cs="Times New Roman"/>
          <w:sz w:val="24"/>
        </w:rPr>
        <w:t>.</w:t>
      </w:r>
      <w:r w:rsidR="00903B9F">
        <w:rPr>
          <w:rFonts w:ascii="Times New Roman" w:hAnsi="Times New Roman" w:cs="Times New Roman"/>
          <w:sz w:val="24"/>
          <w:lang w:val="en-US"/>
        </w:rPr>
        <w:t>NET</w:t>
      </w:r>
      <w:r w:rsidR="004F5F94">
        <w:rPr>
          <w:rFonts w:ascii="Times New Roman" w:hAnsi="Times New Roman" w:cs="Times New Roman"/>
          <w:sz w:val="24"/>
        </w:rPr>
        <w:t xml:space="preserve"> </w:t>
      </w:r>
      <w:r w:rsidR="004F5F94">
        <w:rPr>
          <w:rFonts w:ascii="Times New Roman" w:hAnsi="Times New Roman" w:cs="Times New Roman"/>
          <w:sz w:val="24"/>
          <w:lang w:val="en-US"/>
        </w:rPr>
        <w:t>MVC</w:t>
      </w:r>
      <w:r w:rsidR="00903B9F">
        <w:rPr>
          <w:rFonts w:ascii="Times New Roman" w:hAnsi="Times New Roman" w:cs="Times New Roman"/>
          <w:sz w:val="24"/>
        </w:rPr>
        <w:t>, а для работы с поисковой выдачей было решено воспользоваться сервисом Яндекс</w:t>
      </w:r>
      <w:r w:rsidR="00903B9F" w:rsidRPr="00903B9F">
        <w:rPr>
          <w:rFonts w:ascii="Times New Roman" w:hAnsi="Times New Roman" w:cs="Times New Roman"/>
          <w:sz w:val="24"/>
        </w:rPr>
        <w:t>.</w:t>
      </w:r>
      <w:r w:rsidR="00903B9F">
        <w:rPr>
          <w:rFonts w:ascii="Times New Roman" w:hAnsi="Times New Roman" w:cs="Times New Roman"/>
          <w:sz w:val="24"/>
          <w:lang w:val="en-US"/>
        </w:rPr>
        <w:t>XML</w:t>
      </w:r>
      <w:r w:rsidR="00903B9F">
        <w:rPr>
          <w:rFonts w:ascii="Times New Roman" w:hAnsi="Times New Roman" w:cs="Times New Roman"/>
          <w:sz w:val="24"/>
        </w:rPr>
        <w:t>,</w:t>
      </w:r>
      <w:r w:rsidR="00BF1EE5">
        <w:rPr>
          <w:rFonts w:ascii="Times New Roman" w:hAnsi="Times New Roman" w:cs="Times New Roman"/>
          <w:sz w:val="24"/>
        </w:rPr>
        <w:t xml:space="preserve"> пред</w:t>
      </w:r>
      <w:r w:rsidR="004F5F94">
        <w:rPr>
          <w:rFonts w:ascii="Times New Roman" w:hAnsi="Times New Roman" w:cs="Times New Roman"/>
          <w:sz w:val="24"/>
        </w:rPr>
        <w:t>лагаемым</w:t>
      </w:r>
      <w:r w:rsidR="00BF1EE5">
        <w:rPr>
          <w:rFonts w:ascii="Times New Roman" w:hAnsi="Times New Roman" w:cs="Times New Roman"/>
          <w:sz w:val="24"/>
        </w:rPr>
        <w:t xml:space="preserve"> непосредственно самой </w:t>
      </w:r>
      <w:r w:rsidR="00BF1EE5">
        <w:rPr>
          <w:rFonts w:ascii="Times New Roman" w:hAnsi="Times New Roman" w:cs="Times New Roman"/>
          <w:sz w:val="24"/>
          <w:lang w:val="en-US"/>
        </w:rPr>
        <w:t>IT</w:t>
      </w:r>
      <w:r w:rsidR="00BF1EE5" w:rsidRPr="00BF1EE5">
        <w:rPr>
          <w:rFonts w:ascii="Times New Roman" w:hAnsi="Times New Roman" w:cs="Times New Roman"/>
          <w:sz w:val="24"/>
        </w:rPr>
        <w:t>-</w:t>
      </w:r>
      <w:r w:rsidR="00BF1EE5">
        <w:rPr>
          <w:rFonts w:ascii="Times New Roman" w:hAnsi="Times New Roman" w:cs="Times New Roman"/>
          <w:sz w:val="24"/>
        </w:rPr>
        <w:t>компанией</w:t>
      </w:r>
      <w:r w:rsidR="002C597A">
        <w:rPr>
          <w:rFonts w:ascii="Times New Roman" w:hAnsi="Times New Roman" w:cs="Times New Roman"/>
          <w:sz w:val="24"/>
        </w:rPr>
        <w:t xml:space="preserve">, принцип работы которого – возвращение поисковых данных в формате </w:t>
      </w:r>
      <w:r w:rsidR="002C597A">
        <w:rPr>
          <w:rFonts w:ascii="Times New Roman" w:hAnsi="Times New Roman" w:cs="Times New Roman"/>
          <w:sz w:val="24"/>
          <w:lang w:val="en-US"/>
        </w:rPr>
        <w:t>XML</w:t>
      </w:r>
      <w:r w:rsidR="002C597A">
        <w:rPr>
          <w:rFonts w:ascii="Times New Roman" w:hAnsi="Times New Roman" w:cs="Times New Roman"/>
          <w:sz w:val="24"/>
        </w:rPr>
        <w:t xml:space="preserve"> в ответ на запрос с предварительно зарегистрированного и добавленного в индекс сервера</w:t>
      </w:r>
      <w:r w:rsidR="00BF1EE5">
        <w:rPr>
          <w:rFonts w:ascii="Times New Roman" w:hAnsi="Times New Roman" w:cs="Times New Roman"/>
          <w:sz w:val="24"/>
        </w:rPr>
        <w:t>.</w:t>
      </w:r>
      <w:r w:rsidR="002C597A">
        <w:rPr>
          <w:rFonts w:ascii="Times New Roman" w:hAnsi="Times New Roman" w:cs="Times New Roman"/>
          <w:sz w:val="24"/>
        </w:rPr>
        <w:t xml:space="preserve"> Была найдена и доработана библиотека, содержащая необходимые методы и </w:t>
      </w:r>
      <w:proofErr w:type="spellStart"/>
      <w:r w:rsidR="002C597A">
        <w:rPr>
          <w:rFonts w:ascii="Times New Roman" w:hAnsi="Times New Roman" w:cs="Times New Roman"/>
          <w:sz w:val="24"/>
        </w:rPr>
        <w:t>компаненты</w:t>
      </w:r>
      <w:proofErr w:type="spellEnd"/>
      <w:r w:rsidR="002C597A">
        <w:rPr>
          <w:rFonts w:ascii="Times New Roman" w:hAnsi="Times New Roman" w:cs="Times New Roman"/>
          <w:sz w:val="24"/>
        </w:rPr>
        <w:t xml:space="preserve"> для взаимодействия с сервисом.</w:t>
      </w:r>
    </w:p>
    <w:p w:rsidR="00BF1EE5" w:rsidRPr="00BF1EE5" w:rsidRDefault="00BF1EE5" w:rsidP="005B0F5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конце концов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BF1EE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сайт был готов, а компания Яндекс согласилась предоставить нам использование поисковой выдачи с небольшими при</w:t>
      </w:r>
      <w:r w:rsidR="004E396D">
        <w:rPr>
          <w:rFonts w:ascii="Times New Roman" w:hAnsi="Times New Roman" w:cs="Times New Roman"/>
          <w:sz w:val="24"/>
        </w:rPr>
        <w:t>вилегиями. Таким образом мы обрели</w:t>
      </w:r>
      <w:r>
        <w:rPr>
          <w:rFonts w:ascii="Times New Roman" w:hAnsi="Times New Roman" w:cs="Times New Roman"/>
          <w:sz w:val="24"/>
        </w:rPr>
        <w:t xml:space="preserve"> полное и стабильное получение данных</w:t>
      </w:r>
      <w:r w:rsidR="004E396D">
        <w:rPr>
          <w:rFonts w:ascii="Times New Roman" w:hAnsi="Times New Roman" w:cs="Times New Roman"/>
          <w:sz w:val="24"/>
        </w:rPr>
        <w:t xml:space="preserve"> для дальнейшей обработки</w:t>
      </w:r>
      <w:r>
        <w:rPr>
          <w:rFonts w:ascii="Times New Roman" w:hAnsi="Times New Roman" w:cs="Times New Roman"/>
          <w:sz w:val="24"/>
        </w:rPr>
        <w:t>.</w:t>
      </w:r>
    </w:p>
    <w:p w:rsidR="00525A6E" w:rsidRPr="00F51EE2" w:rsidRDefault="00B62196" w:rsidP="00B36CAC">
      <w:pPr>
        <w:pStyle w:val="1"/>
        <w:spacing w:before="10000"/>
        <w:rPr>
          <w:rFonts w:ascii="Arial" w:hAnsi="Arial" w:cs="Arial"/>
        </w:rPr>
      </w:pPr>
      <w:bookmarkStart w:id="9" w:name="_Toc441529685"/>
      <w:r w:rsidRPr="00F51EE2">
        <w:rPr>
          <w:rFonts w:ascii="Arial" w:hAnsi="Arial" w:cs="Arial"/>
        </w:rPr>
        <w:lastRenderedPageBreak/>
        <w:t>Результат</w:t>
      </w:r>
      <w:bookmarkEnd w:id="9"/>
    </w:p>
    <w:p w:rsidR="00BC72C1" w:rsidRPr="009C1CC1" w:rsidRDefault="009C1CC1" w:rsidP="009C1C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CC1">
        <w:rPr>
          <w:rFonts w:ascii="Times New Roman" w:hAnsi="Times New Roman" w:cs="Times New Roman"/>
          <w:sz w:val="24"/>
          <w:szCs w:val="24"/>
        </w:rPr>
        <w:t>Были изучены методы для выполнения кластеризации результатов поиска, а также разработан собственный метод кластеризации набора вершин в пространстве.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6753AF">
        <w:rPr>
          <w:rFonts w:ascii="Times New Roman" w:hAnsi="Times New Roman" w:cs="Times New Roman"/>
          <w:sz w:val="24"/>
          <w:szCs w:val="24"/>
        </w:rPr>
        <w:t>его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 главной проблемой является относительно фиксированная глубина кластеризации.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>Другой проблемой является поверхностность семантического анализа текстов.</w:t>
      </w:r>
    </w:p>
    <w:p w:rsidR="00E113FC" w:rsidRDefault="009C1CC1" w:rsidP="003844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проведённых исследований </w:t>
      </w:r>
      <w:r w:rsidR="00DE0884" w:rsidRPr="00DE0884">
        <w:rPr>
          <w:rFonts w:ascii="Times New Roman" w:hAnsi="Times New Roman" w:cs="Times New Roman"/>
          <w:sz w:val="24"/>
          <w:szCs w:val="24"/>
        </w:rPr>
        <w:t>было реализовано</w:t>
      </w:r>
      <w:r w:rsidR="00DE0884">
        <w:rPr>
          <w:rFonts w:ascii="Times New Roman" w:hAnsi="Times New Roman" w:cs="Times New Roman"/>
          <w:sz w:val="24"/>
          <w:szCs w:val="24"/>
        </w:rPr>
        <w:t xml:space="preserve"> исследовательское приложение, способное производить кластеризацию нескольких текстов. </w:t>
      </w:r>
      <w:r w:rsidR="002E2EC8">
        <w:rPr>
          <w:rFonts w:ascii="Times New Roman" w:hAnsi="Times New Roman" w:cs="Times New Roman"/>
          <w:sz w:val="24"/>
          <w:szCs w:val="24"/>
        </w:rPr>
        <w:t>Г</w:t>
      </w:r>
      <w:r w:rsidR="00DE0884" w:rsidRPr="002E2EC8">
        <w:rPr>
          <w:rFonts w:ascii="Times New Roman" w:hAnsi="Times New Roman" w:cs="Times New Roman"/>
          <w:sz w:val="24"/>
          <w:szCs w:val="24"/>
        </w:rPr>
        <w:t xml:space="preserve">отов </w:t>
      </w:r>
      <w:r w:rsidR="00DE0884" w:rsidRPr="002E2EC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0884" w:rsidRPr="002E2EC8">
        <w:rPr>
          <w:rFonts w:ascii="Times New Roman" w:hAnsi="Times New Roman" w:cs="Times New Roman"/>
          <w:sz w:val="24"/>
          <w:szCs w:val="24"/>
        </w:rPr>
        <w:t>-сервис, реализующий кластеризацию результатов поиска (на данный момент он находится на завершающем этапе разработки).</w:t>
      </w:r>
      <w:r w:rsidR="00F51EE2" w:rsidRPr="002E2E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5EE" w:rsidRPr="00903B9F" w:rsidRDefault="00AE5F16" w:rsidP="00903B9F">
      <w:pPr>
        <w:pStyle w:val="1"/>
        <w:rPr>
          <w:rFonts w:asciiTheme="minorHAnsi" w:hAnsiTheme="minorHAnsi" w:cs="Times New Roman"/>
          <w:sz w:val="24"/>
          <w:szCs w:val="24"/>
        </w:rPr>
      </w:pPr>
      <w:bookmarkStart w:id="10" w:name="_Toc441529687"/>
      <w:r w:rsidRPr="00903B9F">
        <w:rPr>
          <w:rFonts w:asciiTheme="minorHAnsi" w:hAnsiTheme="minorHAnsi"/>
          <w:sz w:val="32"/>
        </w:rPr>
        <w:t>Направления дальнейших разработок</w:t>
      </w:r>
      <w:bookmarkEnd w:id="10"/>
      <w:r w:rsidR="00A60A8C" w:rsidRPr="00903B9F">
        <w:rPr>
          <w:rFonts w:asciiTheme="minorHAnsi" w:hAnsiTheme="minorHAnsi"/>
          <w:noProof/>
          <w:lang w:eastAsia="ru-RU"/>
        </w:rPr>
        <w:br/>
      </w:r>
    </w:p>
    <w:p w:rsidR="00F43771" w:rsidRPr="005C4791" w:rsidRDefault="00A60A8C" w:rsidP="00F4377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C78">
        <w:rPr>
          <w:rFonts w:ascii="Times New Roman" w:hAnsi="Times New Roman" w:cs="Times New Roman"/>
          <w:sz w:val="24"/>
          <w:szCs w:val="24"/>
        </w:rPr>
        <w:t xml:space="preserve">Что касается разработки и развития веб-инструмента, то в первую </w:t>
      </w:r>
      <w:proofErr w:type="spellStart"/>
      <w:r w:rsidRPr="00EE3C78">
        <w:rPr>
          <w:rFonts w:ascii="Times New Roman" w:hAnsi="Times New Roman" w:cs="Times New Roman"/>
          <w:sz w:val="24"/>
          <w:szCs w:val="24"/>
        </w:rPr>
        <w:t>учередь</w:t>
      </w:r>
      <w:proofErr w:type="spellEnd"/>
      <w:r w:rsidRPr="00EE3C78">
        <w:rPr>
          <w:rFonts w:ascii="Times New Roman" w:hAnsi="Times New Roman" w:cs="Times New Roman"/>
          <w:sz w:val="24"/>
          <w:szCs w:val="24"/>
        </w:rPr>
        <w:t xml:space="preserve"> </w:t>
      </w:r>
      <w:r w:rsidR="00C20882" w:rsidRPr="00EE3C78">
        <w:rPr>
          <w:rFonts w:ascii="Times New Roman" w:hAnsi="Times New Roman" w:cs="Times New Roman"/>
          <w:sz w:val="24"/>
          <w:szCs w:val="24"/>
        </w:rPr>
        <w:t>актуален вопрос</w:t>
      </w:r>
      <w:r w:rsidRPr="00EE3C78">
        <w:rPr>
          <w:rFonts w:ascii="Times New Roman" w:hAnsi="Times New Roman" w:cs="Times New Roman"/>
          <w:sz w:val="24"/>
          <w:szCs w:val="24"/>
        </w:rPr>
        <w:t xml:space="preserve"> </w:t>
      </w:r>
      <w:r w:rsidR="00EE3C78">
        <w:rPr>
          <w:rFonts w:ascii="Times New Roman" w:hAnsi="Times New Roman" w:cs="Times New Roman"/>
          <w:sz w:val="24"/>
          <w:szCs w:val="24"/>
        </w:rPr>
        <w:t>улучшение работы сервиса,</w:t>
      </w:r>
      <w:r w:rsidR="00EE3C78" w:rsidRPr="00EE3C78">
        <w:rPr>
          <w:rFonts w:ascii="Times New Roman" w:hAnsi="Times New Roman" w:cs="Times New Roman"/>
          <w:sz w:val="24"/>
          <w:szCs w:val="24"/>
        </w:rPr>
        <w:t xml:space="preserve"> </w:t>
      </w:r>
      <w:r w:rsidR="00EE3C78">
        <w:rPr>
          <w:rFonts w:ascii="Times New Roman" w:hAnsi="Times New Roman" w:cs="Times New Roman"/>
          <w:sz w:val="24"/>
          <w:szCs w:val="24"/>
        </w:rPr>
        <w:t xml:space="preserve">его </w:t>
      </w:r>
      <w:r w:rsidR="00EE3C78" w:rsidRPr="00EE3C78">
        <w:rPr>
          <w:rFonts w:ascii="Times New Roman" w:hAnsi="Times New Roman" w:cs="Times New Roman"/>
          <w:sz w:val="24"/>
          <w:szCs w:val="24"/>
        </w:rPr>
        <w:t>интерфейса и дизайна</w:t>
      </w:r>
      <w:r w:rsidR="00EE3C78">
        <w:rPr>
          <w:rFonts w:ascii="Times New Roman" w:hAnsi="Times New Roman" w:cs="Times New Roman"/>
          <w:sz w:val="24"/>
          <w:szCs w:val="24"/>
        </w:rPr>
        <w:t xml:space="preserve"> и распространение его среди интернет-пользователей. </w:t>
      </w:r>
      <w:r w:rsidR="00BF1EE5">
        <w:rPr>
          <w:rFonts w:ascii="Times New Roman" w:hAnsi="Times New Roman" w:cs="Times New Roman"/>
          <w:sz w:val="24"/>
          <w:szCs w:val="24"/>
        </w:rPr>
        <w:t xml:space="preserve">В частности, необходимо индексирование сайта другими известными поисковыми службами. </w:t>
      </w:r>
      <w:r w:rsidR="00EE3C78">
        <w:rPr>
          <w:rFonts w:ascii="Times New Roman" w:hAnsi="Times New Roman" w:cs="Times New Roman"/>
          <w:sz w:val="24"/>
          <w:szCs w:val="24"/>
        </w:rPr>
        <w:t>В</w:t>
      </w:r>
      <w:r w:rsidR="00D8454E" w:rsidRPr="00EE3C78">
        <w:rPr>
          <w:rFonts w:ascii="Times New Roman" w:hAnsi="Times New Roman" w:cs="Times New Roman"/>
          <w:sz w:val="24"/>
          <w:szCs w:val="24"/>
        </w:rPr>
        <w:t xml:space="preserve"> дальнейшем возможна интеграция веб-сервиса с другими существующими поисковиками (</w:t>
      </w:r>
      <w:r w:rsidR="00D8454E" w:rsidRPr="00EE3C7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D8454E" w:rsidRPr="00EE3C78">
        <w:rPr>
          <w:rFonts w:ascii="Times New Roman" w:hAnsi="Times New Roman" w:cs="Times New Roman"/>
          <w:sz w:val="24"/>
          <w:szCs w:val="24"/>
        </w:rPr>
        <w:t xml:space="preserve">, </w:t>
      </w:r>
      <w:r w:rsidR="00D8454E" w:rsidRPr="00EE3C78"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="00D8454E" w:rsidRPr="00EE3C78">
        <w:rPr>
          <w:rFonts w:ascii="Times New Roman" w:hAnsi="Times New Roman" w:cs="Times New Roman"/>
          <w:sz w:val="24"/>
          <w:szCs w:val="24"/>
        </w:rPr>
        <w:t xml:space="preserve"> и пр.).</w:t>
      </w:r>
    </w:p>
    <w:p w:rsidR="00E113FC" w:rsidRPr="00A60A8C" w:rsidRDefault="00F43771" w:rsidP="00F4377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говорить об алгоритмической части, то здесь мы планируем испробовать некоторые альтернативные методы кластеризации множества вершин. Помимо этого</w:t>
      </w:r>
      <w:r w:rsidR="00BF1E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возможны некоторые эксперименты с обработкой текстов целиком, а не</w:t>
      </w:r>
      <w:r w:rsidR="009852B9">
        <w:rPr>
          <w:rFonts w:ascii="Times New Roman" w:hAnsi="Times New Roman" w:cs="Times New Roman"/>
          <w:sz w:val="24"/>
          <w:szCs w:val="24"/>
        </w:rPr>
        <w:t xml:space="preserve"> только</w:t>
      </w:r>
      <w:r>
        <w:rPr>
          <w:rFonts w:ascii="Times New Roman" w:hAnsi="Times New Roman" w:cs="Times New Roman"/>
          <w:sz w:val="24"/>
          <w:szCs w:val="24"/>
        </w:rPr>
        <w:t xml:space="preserve"> повторяющихся элементов (благо объём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позволяет), а также попытки делать выводы о группировке результатов поиска исходя из результатов </w:t>
      </w:r>
      <w:r w:rsidR="009852B9">
        <w:rPr>
          <w:rFonts w:ascii="Times New Roman" w:hAnsi="Times New Roman" w:cs="Times New Roman"/>
          <w:sz w:val="24"/>
          <w:szCs w:val="24"/>
        </w:rPr>
        <w:t>работы нескольких разных алгоритмов кластеризации. Ну и, разумеется, планируется улучшить работу уже действующих алгоритмов.</w:t>
      </w:r>
      <w:r w:rsidR="00E113FC">
        <w:rPr>
          <w:rFonts w:ascii="Arial" w:hAnsi="Arial" w:cs="Arial"/>
        </w:rPr>
        <w:br w:type="page"/>
      </w:r>
    </w:p>
    <w:p w:rsidR="00792518" w:rsidRDefault="00475896" w:rsidP="00792518">
      <w:pPr>
        <w:pStyle w:val="1"/>
        <w:spacing w:before="1920"/>
        <w:rPr>
          <w:rFonts w:ascii="Arial" w:hAnsi="Arial" w:cs="Arial"/>
        </w:rPr>
      </w:pPr>
      <w:bookmarkStart w:id="11" w:name="_Toc441529688"/>
      <w:r>
        <w:rPr>
          <w:rFonts w:ascii="Arial" w:hAnsi="Arial" w:cs="Arial"/>
        </w:rPr>
        <w:lastRenderedPageBreak/>
        <w:t>Список литературы и используемых материалов</w:t>
      </w:r>
      <w:bookmarkEnd w:id="11"/>
    </w:p>
    <w:p w:rsidR="00792518" w:rsidRPr="00792518" w:rsidRDefault="00792518" w:rsidP="00792518"/>
    <w:p w:rsidR="00792518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Фридл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Дж. Регулярные выражения, 3-е издание. СПб.: Символ-Плюс, 2008 г.</w:t>
      </w:r>
    </w:p>
    <w:p w:rsidR="00792518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D4DEA">
        <w:rPr>
          <w:rFonts w:ascii="Times New Roman" w:eastAsia="Times New Roman" w:hAnsi="Times New Roman" w:cs="Times New Roman"/>
          <w:sz w:val="24"/>
        </w:rPr>
        <w:t>Большакова Е.И. Автоматическая обработка текстов на естественном языке и компьютерная лингвистика: учеб. пособие.</w:t>
      </w:r>
      <w:r>
        <w:rPr>
          <w:rFonts w:ascii="Times New Roman" w:eastAsia="Times New Roman" w:hAnsi="Times New Roman" w:cs="Times New Roman"/>
          <w:sz w:val="24"/>
        </w:rPr>
        <w:t xml:space="preserve"> М.: МИЭМ, 2011 г.</w:t>
      </w:r>
    </w:p>
    <w:p w:rsidR="00792518" w:rsidRPr="00D04CBA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387048">
        <w:rPr>
          <w:rFonts w:ascii="Times New Roman" w:eastAsia="Times New Roman" w:hAnsi="Times New Roman" w:cs="Times New Roman"/>
          <w:sz w:val="24"/>
        </w:rPr>
        <w:t>Edunov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 xml:space="preserve"> «Латентно-семантический анализ» [Электронный ресурс]:</w:t>
      </w:r>
      <w:r w:rsidRPr="00387048">
        <w:rPr>
          <w:rFonts w:ascii="Times New Roman" w:eastAsia="Times New Roman" w:hAnsi="Times New Roman" w:cs="Times New Roman"/>
          <w:sz w:val="24"/>
        </w:rPr>
        <w:br/>
      </w:r>
      <w:hyperlink r:id="rId9" w:history="1"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http</w:t>
        </w:r>
        <w:r>
          <w:rPr>
            <w:rStyle w:val="ad"/>
            <w:rFonts w:ascii="Times New Roman" w:hAnsi="Times New Roman" w:cs="Times New Roman"/>
            <w:bCs/>
            <w:sz w:val="24"/>
          </w:rPr>
          <w:t>://</w:t>
        </w:r>
        <w:proofErr w:type="spellStart"/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habrahabr</w:t>
        </w:r>
        <w:proofErr w:type="spellEnd"/>
        <w:r>
          <w:rPr>
            <w:rStyle w:val="ad"/>
            <w:rFonts w:ascii="Times New Roman" w:hAnsi="Times New Roman" w:cs="Times New Roman"/>
            <w:bCs/>
            <w:sz w:val="24"/>
          </w:rPr>
          <w:t>.</w:t>
        </w:r>
        <w:proofErr w:type="spellStart"/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>
          <w:rPr>
            <w:rStyle w:val="ad"/>
            <w:rFonts w:ascii="Times New Roman" w:hAnsi="Times New Roman" w:cs="Times New Roman"/>
            <w:bCs/>
            <w:sz w:val="24"/>
          </w:rPr>
          <w:t>/</w:t>
        </w:r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post</w:t>
        </w:r>
        <w:r>
          <w:rPr>
            <w:rStyle w:val="ad"/>
            <w:rFonts w:ascii="Times New Roman" w:hAnsi="Times New Roman" w:cs="Times New Roman"/>
            <w:bCs/>
            <w:sz w:val="24"/>
          </w:rPr>
          <w:t>/110078/</w:t>
        </w:r>
      </w:hyperlink>
    </w:p>
    <w:p w:rsidR="00792518" w:rsidRPr="00387048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387048">
        <w:rPr>
          <w:rFonts w:ascii="Times New Roman" w:eastAsia="Times New Roman" w:hAnsi="Times New Roman" w:cs="Times New Roman"/>
          <w:sz w:val="24"/>
          <w:lang w:val="en-US"/>
        </w:rPr>
        <w:t>andreycha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 xml:space="preserve"> «Обзор алгоритмов кластеризации данных» [Электронный ресурс]:</w:t>
      </w:r>
      <w:r w:rsidRPr="00387048">
        <w:rPr>
          <w:rFonts w:ascii="Times New Roman" w:eastAsia="Times New Roman" w:hAnsi="Times New Roman" w:cs="Times New Roman"/>
          <w:sz w:val="24"/>
        </w:rPr>
        <w:br/>
      </w:r>
      <w:hyperlink r:id="rId10" w:history="1"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http</w:t>
        </w:r>
        <w:r>
          <w:rPr>
            <w:rStyle w:val="ad"/>
            <w:rFonts w:ascii="Times New Roman" w:hAnsi="Times New Roman" w:cs="Times New Roman"/>
            <w:bCs/>
            <w:sz w:val="24"/>
          </w:rPr>
          <w:t>://</w:t>
        </w:r>
        <w:proofErr w:type="spellStart"/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habrahabr</w:t>
        </w:r>
        <w:proofErr w:type="spellEnd"/>
        <w:r>
          <w:rPr>
            <w:rStyle w:val="ad"/>
            <w:rFonts w:ascii="Times New Roman" w:hAnsi="Times New Roman" w:cs="Times New Roman"/>
            <w:bCs/>
            <w:sz w:val="24"/>
          </w:rPr>
          <w:t>.</w:t>
        </w:r>
        <w:proofErr w:type="spellStart"/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>
          <w:rPr>
            <w:rStyle w:val="ad"/>
            <w:rFonts w:ascii="Times New Roman" w:hAnsi="Times New Roman" w:cs="Times New Roman"/>
            <w:bCs/>
            <w:sz w:val="24"/>
          </w:rPr>
          <w:t>/</w:t>
        </w:r>
        <w:r>
          <w:rPr>
            <w:rStyle w:val="ad"/>
            <w:rFonts w:ascii="Times New Roman" w:hAnsi="Times New Roman" w:cs="Times New Roman"/>
            <w:bCs/>
            <w:sz w:val="24"/>
            <w:lang w:val="en-US"/>
          </w:rPr>
          <w:t>post</w:t>
        </w:r>
        <w:r>
          <w:rPr>
            <w:rStyle w:val="ad"/>
            <w:rFonts w:ascii="Times New Roman" w:hAnsi="Times New Roman" w:cs="Times New Roman"/>
            <w:bCs/>
            <w:sz w:val="24"/>
          </w:rPr>
          <w:t>/101338/</w:t>
        </w:r>
      </w:hyperlink>
    </w:p>
    <w:p w:rsidR="00792518" w:rsidRPr="008A743F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 w:rsidRPr="008A743F">
        <w:rPr>
          <w:rFonts w:ascii="Times New Roman" w:eastAsia="Times New Roman" w:hAnsi="Times New Roman" w:cs="Times New Roman"/>
          <w:sz w:val="24"/>
          <w:lang w:val="en-US"/>
        </w:rPr>
        <w:t>SVD</w:t>
      </w:r>
      <w:r w:rsidRPr="008A743F">
        <w:rPr>
          <w:rFonts w:ascii="Times New Roman" w:eastAsia="Times New Roman" w:hAnsi="Times New Roman" w:cs="Times New Roman"/>
          <w:sz w:val="24"/>
        </w:rPr>
        <w:t>-разложение прямоугольной матрицы» [Электронный ресурс</w:t>
      </w:r>
      <w:r>
        <w:rPr>
          <w:rFonts w:ascii="Times New Roman" w:eastAsia="Times New Roman" w:hAnsi="Times New Roman" w:cs="Times New Roman"/>
          <w:sz w:val="24"/>
        </w:rPr>
        <w:t>]:</w:t>
      </w:r>
      <w:r w:rsidRPr="008A743F">
        <w:rPr>
          <w:rFonts w:ascii="Times New Roman" w:hAnsi="Times New Roman" w:cs="Times New Roman"/>
          <w:bCs/>
          <w:sz w:val="24"/>
        </w:rPr>
        <w:br/>
      </w:r>
      <w:hyperlink r:id="rId11" w:history="1"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http</w:t>
        </w:r>
        <w:r w:rsidRPr="008A743F">
          <w:rPr>
            <w:rStyle w:val="ad"/>
            <w:rFonts w:ascii="Times New Roman" w:hAnsi="Times New Roman" w:cs="Times New Roman"/>
            <w:bCs/>
            <w:sz w:val="24"/>
          </w:rPr>
          <w:t>://</w:t>
        </w:r>
        <w:proofErr w:type="spellStart"/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alglib</w:t>
        </w:r>
        <w:proofErr w:type="spellEnd"/>
        <w:r w:rsidRPr="008A743F">
          <w:rPr>
            <w:rStyle w:val="ad"/>
            <w:rFonts w:ascii="Times New Roman" w:hAnsi="Times New Roman" w:cs="Times New Roman"/>
            <w:bCs/>
            <w:sz w:val="24"/>
          </w:rPr>
          <w:t>.</w:t>
        </w:r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sources</w:t>
        </w:r>
        <w:r w:rsidRPr="008A743F">
          <w:rPr>
            <w:rStyle w:val="ad"/>
            <w:rFonts w:ascii="Times New Roman" w:hAnsi="Times New Roman" w:cs="Times New Roman"/>
            <w:bCs/>
            <w:sz w:val="24"/>
          </w:rPr>
          <w:t>.</w:t>
        </w:r>
        <w:proofErr w:type="spellStart"/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 w:rsidRPr="008A743F">
          <w:rPr>
            <w:rStyle w:val="ad"/>
            <w:rFonts w:ascii="Times New Roman" w:hAnsi="Times New Roman" w:cs="Times New Roman"/>
            <w:bCs/>
            <w:sz w:val="24"/>
          </w:rPr>
          <w:t>/</w:t>
        </w:r>
        <w:proofErr w:type="spellStart"/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matrixops</w:t>
        </w:r>
        <w:proofErr w:type="spellEnd"/>
        <w:r w:rsidRPr="008A743F">
          <w:rPr>
            <w:rStyle w:val="ad"/>
            <w:rFonts w:ascii="Times New Roman" w:hAnsi="Times New Roman" w:cs="Times New Roman"/>
            <w:bCs/>
            <w:sz w:val="24"/>
          </w:rPr>
          <w:t>/</w:t>
        </w:r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general</w:t>
        </w:r>
        <w:r w:rsidRPr="008A743F">
          <w:rPr>
            <w:rStyle w:val="ad"/>
            <w:rFonts w:ascii="Times New Roman" w:hAnsi="Times New Roman" w:cs="Times New Roman"/>
            <w:bCs/>
            <w:sz w:val="24"/>
          </w:rPr>
          <w:t>/</w:t>
        </w:r>
        <w:proofErr w:type="spellStart"/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svd</w:t>
        </w:r>
        <w:proofErr w:type="spellEnd"/>
        <w:r w:rsidRPr="008A743F">
          <w:rPr>
            <w:rStyle w:val="ad"/>
            <w:rFonts w:ascii="Times New Roman" w:hAnsi="Times New Roman" w:cs="Times New Roman"/>
            <w:bCs/>
            <w:sz w:val="24"/>
          </w:rPr>
          <w:t>.</w:t>
        </w:r>
        <w:proofErr w:type="spellStart"/>
        <w:r w:rsidRPr="008A743F">
          <w:rPr>
            <w:rStyle w:val="ad"/>
            <w:rFonts w:ascii="Times New Roman" w:hAnsi="Times New Roman" w:cs="Times New Roman"/>
            <w:bCs/>
            <w:sz w:val="24"/>
            <w:lang w:val="en-US"/>
          </w:rPr>
          <w:t>php</w:t>
        </w:r>
        <w:proofErr w:type="spellEnd"/>
      </w:hyperlink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</w:p>
    <w:p w:rsidR="00792518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Онлайн-книг</w:t>
      </w:r>
      <w:r w:rsidR="004F5F94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«Изучаем </w:t>
      </w:r>
      <w:r>
        <w:rPr>
          <w:rFonts w:ascii="Times New Roman" w:eastAsia="Times New Roman" w:hAnsi="Times New Roman" w:cs="Times New Roman"/>
          <w:sz w:val="24"/>
          <w:lang w:val="en-US"/>
        </w:rPr>
        <w:t>ASP</w:t>
      </w:r>
      <w:r w:rsidRPr="0073184E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NET</w:t>
      </w:r>
      <w:r w:rsidRPr="0073184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MVC</w:t>
      </w:r>
      <w:r w:rsidRPr="0073184E">
        <w:rPr>
          <w:rFonts w:ascii="Times New Roman" w:eastAsia="Times New Roman" w:hAnsi="Times New Roman" w:cs="Times New Roman"/>
          <w:sz w:val="24"/>
        </w:rPr>
        <w:t xml:space="preserve"> 4</w:t>
      </w:r>
      <w:r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br/>
      </w:r>
      <w:hyperlink r:id="rId12" w:history="1">
        <w:r w:rsidRPr="00B2216F">
          <w:rPr>
            <w:rStyle w:val="ad"/>
            <w:rFonts w:ascii="Times New Roman" w:eastAsia="Times New Roman" w:hAnsi="Times New Roman" w:cs="Times New Roman"/>
            <w:sz w:val="24"/>
          </w:rPr>
          <w:t>http://metanit.com/sharp/mvc/</w:t>
        </w:r>
      </w:hyperlink>
      <w:r w:rsidRPr="0073184E">
        <w:rPr>
          <w:rFonts w:ascii="Times New Roman" w:eastAsia="Times New Roman" w:hAnsi="Times New Roman" w:cs="Times New Roman"/>
          <w:sz w:val="24"/>
        </w:rPr>
        <w:t xml:space="preserve"> </w:t>
      </w:r>
    </w:p>
    <w:p w:rsidR="00792518" w:rsidRPr="00387048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htmlbook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 w:rsidRPr="00387048"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</w:rPr>
        <w:t>Электронный ресурс</w:t>
      </w:r>
      <w:r w:rsidRPr="00387048">
        <w:rPr>
          <w:rFonts w:ascii="Times New Roman" w:eastAsia="Times New Roman" w:hAnsi="Times New Roman" w:cs="Times New Roman"/>
          <w:sz w:val="24"/>
        </w:rPr>
        <w:t>]:</w:t>
      </w:r>
      <w:r>
        <w:rPr>
          <w:rFonts w:ascii="Times New Roman" w:eastAsia="Times New Roman" w:hAnsi="Times New Roman" w:cs="Times New Roman"/>
          <w:sz w:val="24"/>
        </w:rPr>
        <w:br/>
      </w:r>
      <w:hyperlink r:id="rId13" w:history="1">
        <w:r w:rsidRPr="00B2216F">
          <w:rPr>
            <w:rStyle w:val="ad"/>
            <w:rFonts w:ascii="Times New Roman" w:eastAsia="Times New Roman" w:hAnsi="Times New Roman" w:cs="Times New Roman"/>
            <w:sz w:val="24"/>
          </w:rPr>
          <w:t>http://htmlbook.ru/</w:t>
        </w:r>
      </w:hyperlink>
      <w:r w:rsidRPr="00387048">
        <w:rPr>
          <w:rFonts w:ascii="Times New Roman" w:eastAsia="Times New Roman" w:hAnsi="Times New Roman" w:cs="Times New Roman"/>
          <w:sz w:val="24"/>
        </w:rPr>
        <w:t xml:space="preserve"> </w:t>
      </w:r>
    </w:p>
    <w:p w:rsidR="00792518" w:rsidRPr="008A743F" w:rsidRDefault="00792518" w:rsidP="00792518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«Учебник HTML» [Электронный ресурс]: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4">
        <w:r w:rsidRPr="008A743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http://webremeslo.ru/html/glava0.html</w:t>
        </w:r>
      </w:hyperlink>
    </w:p>
    <w:p w:rsidR="004F5F94" w:rsidRDefault="00792518" w:rsidP="004F5F94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Style w:val="ad"/>
          <w:rFonts w:ascii="Times New Roman" w:eastAsia="Times New Roman" w:hAnsi="Times New Roman" w:cs="Times New Roman"/>
          <w:color w:val="auto"/>
          <w:sz w:val="24"/>
          <w:u w:val="none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Учебник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 w:rsidRPr="00986DF4">
        <w:rPr>
          <w:rFonts w:ascii="Times New Roman" w:eastAsia="Times New Roman" w:hAnsi="Times New Roman" w:cs="Times New Roman"/>
          <w:sz w:val="24"/>
          <w:lang w:val="en-US"/>
        </w:rPr>
        <w:t>CSS</w:t>
      </w:r>
      <w:r w:rsidRPr="008A743F">
        <w:rPr>
          <w:rFonts w:ascii="Times New Roman" w:eastAsia="Times New Roman" w:hAnsi="Times New Roman" w:cs="Times New Roman"/>
          <w:sz w:val="24"/>
        </w:rPr>
        <w:t>» [</w:t>
      </w:r>
      <w:r>
        <w:rPr>
          <w:rFonts w:ascii="Times New Roman" w:eastAsia="Times New Roman" w:hAnsi="Times New Roman" w:cs="Times New Roman"/>
          <w:sz w:val="24"/>
        </w:rPr>
        <w:t>Электронный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ресурс</w:t>
      </w:r>
      <w:r w:rsidRPr="008A743F">
        <w:rPr>
          <w:rFonts w:ascii="Times New Roman" w:eastAsia="Times New Roman" w:hAnsi="Times New Roman" w:cs="Times New Roman"/>
          <w:sz w:val="24"/>
        </w:rPr>
        <w:t>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5" w:history="1">
        <w:r>
          <w:rPr>
            <w:rStyle w:val="ad"/>
            <w:rFonts w:ascii="Times New Roman" w:hAnsi="Times New Roman" w:cs="Times New Roman"/>
            <w:sz w:val="24"/>
          </w:rPr>
          <w:t>http://webremeslo.ru/</w:t>
        </w:r>
        <w:proofErr w:type="spellStart"/>
        <w:r>
          <w:rPr>
            <w:rStyle w:val="ad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>
          <w:rPr>
            <w:rStyle w:val="ad"/>
            <w:rFonts w:ascii="Times New Roman" w:hAnsi="Times New Roman" w:cs="Times New Roman"/>
            <w:sz w:val="24"/>
          </w:rPr>
          <w:t>/</w:t>
        </w:r>
        <w:proofErr w:type="spellStart"/>
        <w:r>
          <w:rPr>
            <w:rStyle w:val="ad"/>
            <w:rFonts w:ascii="Times New Roman" w:hAnsi="Times New Roman" w:cs="Times New Roman"/>
            <w:sz w:val="24"/>
            <w:lang w:val="en-US"/>
          </w:rPr>
          <w:t>glava</w:t>
        </w:r>
        <w:proofErr w:type="spellEnd"/>
        <w:r>
          <w:rPr>
            <w:rStyle w:val="ad"/>
            <w:rFonts w:ascii="Times New Roman" w:hAnsi="Times New Roman" w:cs="Times New Roman"/>
            <w:sz w:val="24"/>
          </w:rPr>
          <w:t>0.</w:t>
        </w:r>
        <w:r>
          <w:rPr>
            <w:rStyle w:val="ad"/>
            <w:rFonts w:ascii="Times New Roman" w:hAnsi="Times New Roman" w:cs="Times New Roman"/>
            <w:sz w:val="24"/>
            <w:lang w:val="en-US"/>
          </w:rPr>
          <w:t>html</w:t>
        </w:r>
      </w:hyperlink>
    </w:p>
    <w:p w:rsidR="004F5F94" w:rsidRPr="00925EB1" w:rsidRDefault="004F5F94" w:rsidP="00925EB1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Яндекс.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F5F9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Руководство разработчика</w:t>
      </w:r>
      <w:r w:rsidRPr="008A743F">
        <w:rPr>
          <w:rFonts w:ascii="Times New Roman" w:eastAsia="Times New Roman" w:hAnsi="Times New Roman" w:cs="Times New Roman"/>
          <w:sz w:val="24"/>
        </w:rPr>
        <w:t>» [</w:t>
      </w:r>
      <w:r>
        <w:rPr>
          <w:rFonts w:ascii="Times New Roman" w:eastAsia="Times New Roman" w:hAnsi="Times New Roman" w:cs="Times New Roman"/>
          <w:sz w:val="24"/>
        </w:rPr>
        <w:t>Электронный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ресурс</w:t>
      </w:r>
      <w:r w:rsidRPr="008A743F">
        <w:rPr>
          <w:rFonts w:ascii="Times New Roman" w:eastAsia="Times New Roman" w:hAnsi="Times New Roman" w:cs="Times New Roman"/>
          <w:sz w:val="24"/>
        </w:rPr>
        <w:t>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6" w:history="1">
        <w:r w:rsidR="00925EB1" w:rsidRPr="00265968">
          <w:rPr>
            <w:rStyle w:val="ad"/>
            <w:rFonts w:ascii="Times New Roman" w:hAnsi="Times New Roman" w:cs="Times New Roman"/>
            <w:sz w:val="24"/>
          </w:rPr>
          <w:t>http://tech.yandex.ru/xml/doc/dg/concepts/about-docpage/</w:t>
        </w:r>
      </w:hyperlink>
    </w:p>
    <w:p w:rsidR="004F5F94" w:rsidRPr="00925EB1" w:rsidRDefault="00925EB1" w:rsidP="00925EB1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</w:rPr>
        <w:t>Яндекс</w:t>
      </w:r>
      <w:r w:rsidRPr="004F5F9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Помощь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Вебмастер</w:t>
      </w:r>
      <w:r w:rsidRPr="008A743F">
        <w:rPr>
          <w:rFonts w:ascii="Times New Roman" w:eastAsia="Times New Roman" w:hAnsi="Times New Roman" w:cs="Times New Roman"/>
          <w:sz w:val="24"/>
        </w:rPr>
        <w:t>» [</w:t>
      </w:r>
      <w:r>
        <w:rPr>
          <w:rFonts w:ascii="Times New Roman" w:eastAsia="Times New Roman" w:hAnsi="Times New Roman" w:cs="Times New Roman"/>
          <w:sz w:val="24"/>
        </w:rPr>
        <w:t>Электронный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ресурс</w:t>
      </w:r>
      <w:r w:rsidRPr="008A743F">
        <w:rPr>
          <w:rFonts w:ascii="Times New Roman" w:eastAsia="Times New Roman" w:hAnsi="Times New Roman" w:cs="Times New Roman"/>
          <w:sz w:val="24"/>
        </w:rPr>
        <w:t>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7" w:history="1">
        <w:r w:rsidRPr="00265968">
          <w:rPr>
            <w:rStyle w:val="ad"/>
            <w:rFonts w:ascii="Times New Roman" w:hAnsi="Times New Roman" w:cs="Times New Roman"/>
            <w:sz w:val="24"/>
          </w:rPr>
          <w:t>https://yandex.ru/support/webmaster/service/what-is-webmaster.xml</w:t>
        </w:r>
      </w:hyperlink>
    </w:p>
    <w:p w:rsidR="00925EB1" w:rsidRPr="00925EB1" w:rsidRDefault="00925EB1" w:rsidP="00925EB1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75896" w:rsidRPr="00475896" w:rsidRDefault="00475896" w:rsidP="00475896"/>
    <w:p w:rsidR="009D0511" w:rsidRPr="00EE3C78" w:rsidRDefault="009D0511" w:rsidP="009D0511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9D0511" w:rsidRPr="00EE3C78" w:rsidSect="00810435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C0A" w:rsidRDefault="00C17C0A" w:rsidP="00B27686">
      <w:pPr>
        <w:spacing w:after="0" w:line="240" w:lineRule="auto"/>
      </w:pPr>
      <w:r>
        <w:separator/>
      </w:r>
    </w:p>
  </w:endnote>
  <w:endnote w:type="continuationSeparator" w:id="0">
    <w:p w:rsidR="00C17C0A" w:rsidRDefault="00C17C0A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766624"/>
      <w:docPartObj>
        <w:docPartGallery w:val="Page Numbers (Bottom of Page)"/>
        <w:docPartUnique/>
      </w:docPartObj>
    </w:sdtPr>
    <w:sdtEndPr/>
    <w:sdtContent>
      <w:p w:rsidR="00FC2D60" w:rsidRDefault="00FC2D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8B1">
          <w:rPr>
            <w:noProof/>
          </w:rPr>
          <w:t>15</w:t>
        </w:r>
        <w:r>
          <w:fldChar w:fldCharType="end"/>
        </w:r>
      </w:p>
    </w:sdtContent>
  </w:sdt>
  <w:p w:rsidR="00FC2D60" w:rsidRDefault="00FC2D6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60" w:rsidRPr="004E396D" w:rsidRDefault="00925EB1" w:rsidP="003F2D9C">
    <w:pPr>
      <w:spacing w:before="960" w:after="120" w:line="360" w:lineRule="auto"/>
      <w:ind w:left="3780"/>
      <w:rPr>
        <w:rFonts w:ascii="Times New Roman" w:hAnsi="Times New Roman" w:cs="Times New Roman"/>
        <w:sz w:val="28"/>
      </w:rPr>
    </w:pPr>
    <w:r w:rsidRPr="004E396D">
      <w:rPr>
        <w:rFonts w:ascii="Times New Roman" w:hAnsi="Times New Roman" w:cs="Times New Roman"/>
        <w:sz w:val="28"/>
      </w:rPr>
      <w:t>Москва - 2016</w:t>
    </w:r>
    <w:r w:rsidR="00FC2D60" w:rsidRPr="004E396D">
      <w:rPr>
        <w:rFonts w:ascii="Times New Roman" w:hAnsi="Times New Roman" w:cs="Times New Roman"/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C0A" w:rsidRDefault="00C17C0A" w:rsidP="00B27686">
      <w:pPr>
        <w:spacing w:after="0" w:line="240" w:lineRule="auto"/>
      </w:pPr>
      <w:r>
        <w:separator/>
      </w:r>
    </w:p>
  </w:footnote>
  <w:footnote w:type="continuationSeparator" w:id="0">
    <w:p w:rsidR="00C17C0A" w:rsidRDefault="00C17C0A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E13AF"/>
    <w:multiLevelType w:val="hybridMultilevel"/>
    <w:tmpl w:val="9202F4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4D75A4"/>
    <w:multiLevelType w:val="multilevel"/>
    <w:tmpl w:val="56DC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 w15:restartNumberingAfterBreak="0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 w15:restartNumberingAfterBreak="0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5" w15:restartNumberingAfterBreak="0">
    <w:nsid w:val="4CBC174F"/>
    <w:multiLevelType w:val="multilevel"/>
    <w:tmpl w:val="157CB1E0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9A3212"/>
    <w:multiLevelType w:val="hybridMultilevel"/>
    <w:tmpl w:val="9678E81A"/>
    <w:lvl w:ilvl="0" w:tplc="041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3"/>
  </w:num>
  <w:num w:numId="7">
    <w:abstractNumId w:val="0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17"/>
  </w:num>
  <w:num w:numId="12">
    <w:abstractNumId w:val="18"/>
  </w:num>
  <w:num w:numId="13">
    <w:abstractNumId w:val="3"/>
  </w:num>
  <w:num w:numId="14">
    <w:abstractNumId w:val="14"/>
  </w:num>
  <w:num w:numId="15">
    <w:abstractNumId w:val="12"/>
  </w:num>
  <w:num w:numId="16">
    <w:abstractNumId w:val="1"/>
  </w:num>
  <w:num w:numId="17">
    <w:abstractNumId w:val="8"/>
  </w:num>
  <w:num w:numId="18">
    <w:abstractNumId w:val="16"/>
  </w:num>
  <w:num w:numId="19">
    <w:abstractNumId w:val="10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F5"/>
    <w:rsid w:val="00000922"/>
    <w:rsid w:val="00014EA2"/>
    <w:rsid w:val="00026E1B"/>
    <w:rsid w:val="000642D8"/>
    <w:rsid w:val="000B087C"/>
    <w:rsid w:val="000D1A2B"/>
    <w:rsid w:val="000E33DF"/>
    <w:rsid w:val="000F78E1"/>
    <w:rsid w:val="001169B7"/>
    <w:rsid w:val="00124DCF"/>
    <w:rsid w:val="001317C5"/>
    <w:rsid w:val="0014721D"/>
    <w:rsid w:val="0017050B"/>
    <w:rsid w:val="001719B6"/>
    <w:rsid w:val="00174780"/>
    <w:rsid w:val="0018436A"/>
    <w:rsid w:val="001B54C8"/>
    <w:rsid w:val="001C171E"/>
    <w:rsid w:val="001E29BF"/>
    <w:rsid w:val="002017C4"/>
    <w:rsid w:val="00212E7F"/>
    <w:rsid w:val="00213074"/>
    <w:rsid w:val="00213C63"/>
    <w:rsid w:val="00230524"/>
    <w:rsid w:val="00233AD4"/>
    <w:rsid w:val="00234215"/>
    <w:rsid w:val="002649B2"/>
    <w:rsid w:val="00265748"/>
    <w:rsid w:val="00265F58"/>
    <w:rsid w:val="002665DF"/>
    <w:rsid w:val="002714E9"/>
    <w:rsid w:val="00275B9F"/>
    <w:rsid w:val="00281265"/>
    <w:rsid w:val="00284C1E"/>
    <w:rsid w:val="00284CBC"/>
    <w:rsid w:val="002A61F2"/>
    <w:rsid w:val="002B2D7B"/>
    <w:rsid w:val="002C085F"/>
    <w:rsid w:val="002C597A"/>
    <w:rsid w:val="002E2EC8"/>
    <w:rsid w:val="002E4A66"/>
    <w:rsid w:val="002F6E52"/>
    <w:rsid w:val="0031014F"/>
    <w:rsid w:val="0031315C"/>
    <w:rsid w:val="003844EF"/>
    <w:rsid w:val="003A0509"/>
    <w:rsid w:val="003A15AB"/>
    <w:rsid w:val="003A3E29"/>
    <w:rsid w:val="003B325D"/>
    <w:rsid w:val="003C0A4E"/>
    <w:rsid w:val="003D7476"/>
    <w:rsid w:val="003F2D9C"/>
    <w:rsid w:val="00403F49"/>
    <w:rsid w:val="00426DC0"/>
    <w:rsid w:val="00450768"/>
    <w:rsid w:val="00475896"/>
    <w:rsid w:val="00484D67"/>
    <w:rsid w:val="004A1990"/>
    <w:rsid w:val="004B5C71"/>
    <w:rsid w:val="004C1FF3"/>
    <w:rsid w:val="004C283D"/>
    <w:rsid w:val="004C2D3B"/>
    <w:rsid w:val="004C73CD"/>
    <w:rsid w:val="004D55ED"/>
    <w:rsid w:val="004E396D"/>
    <w:rsid w:val="004F415A"/>
    <w:rsid w:val="004F5F94"/>
    <w:rsid w:val="005010B9"/>
    <w:rsid w:val="00506684"/>
    <w:rsid w:val="005105EE"/>
    <w:rsid w:val="0051557D"/>
    <w:rsid w:val="00515E2E"/>
    <w:rsid w:val="00525A6E"/>
    <w:rsid w:val="00525B7D"/>
    <w:rsid w:val="00537BBB"/>
    <w:rsid w:val="00571F00"/>
    <w:rsid w:val="0057312A"/>
    <w:rsid w:val="00574206"/>
    <w:rsid w:val="00592C94"/>
    <w:rsid w:val="005A6E3E"/>
    <w:rsid w:val="005B0F5B"/>
    <w:rsid w:val="005C1785"/>
    <w:rsid w:val="005C21F5"/>
    <w:rsid w:val="005C4791"/>
    <w:rsid w:val="00605497"/>
    <w:rsid w:val="006066AA"/>
    <w:rsid w:val="00630573"/>
    <w:rsid w:val="00646BF2"/>
    <w:rsid w:val="006507E6"/>
    <w:rsid w:val="00653983"/>
    <w:rsid w:val="00662270"/>
    <w:rsid w:val="00666619"/>
    <w:rsid w:val="00671E32"/>
    <w:rsid w:val="006753AF"/>
    <w:rsid w:val="006823DA"/>
    <w:rsid w:val="006A65DA"/>
    <w:rsid w:val="006A71CB"/>
    <w:rsid w:val="006C28F6"/>
    <w:rsid w:val="006C3B5A"/>
    <w:rsid w:val="006C67AA"/>
    <w:rsid w:val="006D73CB"/>
    <w:rsid w:val="006E51AE"/>
    <w:rsid w:val="006F5F04"/>
    <w:rsid w:val="007068B1"/>
    <w:rsid w:val="007320B1"/>
    <w:rsid w:val="00735178"/>
    <w:rsid w:val="00747A7D"/>
    <w:rsid w:val="00750858"/>
    <w:rsid w:val="00775642"/>
    <w:rsid w:val="00776D97"/>
    <w:rsid w:val="00781148"/>
    <w:rsid w:val="00792518"/>
    <w:rsid w:val="007F6B9E"/>
    <w:rsid w:val="007F76EE"/>
    <w:rsid w:val="008064FA"/>
    <w:rsid w:val="00810435"/>
    <w:rsid w:val="00851F28"/>
    <w:rsid w:val="00857162"/>
    <w:rsid w:val="008579A4"/>
    <w:rsid w:val="00866E63"/>
    <w:rsid w:val="00867F4F"/>
    <w:rsid w:val="00876000"/>
    <w:rsid w:val="008A344F"/>
    <w:rsid w:val="008D4DB1"/>
    <w:rsid w:val="008F0872"/>
    <w:rsid w:val="00903B9F"/>
    <w:rsid w:val="00906A4B"/>
    <w:rsid w:val="009163AE"/>
    <w:rsid w:val="00923208"/>
    <w:rsid w:val="0092445A"/>
    <w:rsid w:val="00925EB1"/>
    <w:rsid w:val="0092738D"/>
    <w:rsid w:val="0094652D"/>
    <w:rsid w:val="0095786B"/>
    <w:rsid w:val="009772AB"/>
    <w:rsid w:val="009852B9"/>
    <w:rsid w:val="009A09DE"/>
    <w:rsid w:val="009B21DF"/>
    <w:rsid w:val="009C1CC1"/>
    <w:rsid w:val="009D0511"/>
    <w:rsid w:val="009E305A"/>
    <w:rsid w:val="009F5AA8"/>
    <w:rsid w:val="00A35184"/>
    <w:rsid w:val="00A60A8C"/>
    <w:rsid w:val="00A67AA9"/>
    <w:rsid w:val="00A77FFA"/>
    <w:rsid w:val="00AA2BBD"/>
    <w:rsid w:val="00AB2491"/>
    <w:rsid w:val="00AD2598"/>
    <w:rsid w:val="00AD2D22"/>
    <w:rsid w:val="00AE5F16"/>
    <w:rsid w:val="00B00696"/>
    <w:rsid w:val="00B1120D"/>
    <w:rsid w:val="00B14281"/>
    <w:rsid w:val="00B21B8E"/>
    <w:rsid w:val="00B27686"/>
    <w:rsid w:val="00B36CAC"/>
    <w:rsid w:val="00B62196"/>
    <w:rsid w:val="00B77B74"/>
    <w:rsid w:val="00B85A36"/>
    <w:rsid w:val="00BA0FA3"/>
    <w:rsid w:val="00BA6361"/>
    <w:rsid w:val="00BC19BA"/>
    <w:rsid w:val="00BC72C1"/>
    <w:rsid w:val="00BD0DD5"/>
    <w:rsid w:val="00BD5A88"/>
    <w:rsid w:val="00BF1BBE"/>
    <w:rsid w:val="00BF1EE5"/>
    <w:rsid w:val="00BF63A1"/>
    <w:rsid w:val="00C02A76"/>
    <w:rsid w:val="00C11BAA"/>
    <w:rsid w:val="00C160CA"/>
    <w:rsid w:val="00C1696A"/>
    <w:rsid w:val="00C17C0A"/>
    <w:rsid w:val="00C20882"/>
    <w:rsid w:val="00C27343"/>
    <w:rsid w:val="00C30D8A"/>
    <w:rsid w:val="00C374B6"/>
    <w:rsid w:val="00C55456"/>
    <w:rsid w:val="00C82759"/>
    <w:rsid w:val="00C914CF"/>
    <w:rsid w:val="00C94D64"/>
    <w:rsid w:val="00CD62AE"/>
    <w:rsid w:val="00CF2E7A"/>
    <w:rsid w:val="00D27688"/>
    <w:rsid w:val="00D33923"/>
    <w:rsid w:val="00D40EF2"/>
    <w:rsid w:val="00D47649"/>
    <w:rsid w:val="00D50AB7"/>
    <w:rsid w:val="00D65FD7"/>
    <w:rsid w:val="00D8454E"/>
    <w:rsid w:val="00D9171D"/>
    <w:rsid w:val="00DA24EE"/>
    <w:rsid w:val="00DC40D4"/>
    <w:rsid w:val="00DD066A"/>
    <w:rsid w:val="00DE0884"/>
    <w:rsid w:val="00E113FC"/>
    <w:rsid w:val="00E36216"/>
    <w:rsid w:val="00E4433E"/>
    <w:rsid w:val="00E54CE4"/>
    <w:rsid w:val="00E83454"/>
    <w:rsid w:val="00E90A35"/>
    <w:rsid w:val="00EA469E"/>
    <w:rsid w:val="00EB481B"/>
    <w:rsid w:val="00EC2ECE"/>
    <w:rsid w:val="00EC3968"/>
    <w:rsid w:val="00ED2E78"/>
    <w:rsid w:val="00ED4D6E"/>
    <w:rsid w:val="00EE3C78"/>
    <w:rsid w:val="00EF3DDF"/>
    <w:rsid w:val="00EF5FC7"/>
    <w:rsid w:val="00F114AB"/>
    <w:rsid w:val="00F43771"/>
    <w:rsid w:val="00F51EE2"/>
    <w:rsid w:val="00F62E9D"/>
    <w:rsid w:val="00F67A47"/>
    <w:rsid w:val="00F70C75"/>
    <w:rsid w:val="00F75A92"/>
    <w:rsid w:val="00F82251"/>
    <w:rsid w:val="00F84E32"/>
    <w:rsid w:val="00F854A8"/>
    <w:rsid w:val="00F85BD6"/>
    <w:rsid w:val="00FA4D5F"/>
    <w:rsid w:val="00FA523B"/>
    <w:rsid w:val="00FB1795"/>
    <w:rsid w:val="00FC2D60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E19F5"/>
  <w15:docId w15:val="{4DB9E727-BBF3-4A8B-9255-F28276E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qFormat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1EE2"/>
    <w:pPr>
      <w:spacing w:after="100"/>
      <w:ind w:left="440"/>
    </w:pPr>
    <w:rPr>
      <w:rFonts w:eastAsiaTheme="minorEastAsia"/>
      <w:lang w:eastAsia="ru-RU"/>
    </w:rPr>
  </w:style>
  <w:style w:type="character" w:styleId="af7">
    <w:name w:val="FollowedHyperlink"/>
    <w:basedOn w:val="a0"/>
    <w:uiPriority w:val="99"/>
    <w:semiHidden/>
    <w:unhideWhenUsed/>
    <w:rsid w:val="00475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tmlbook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etanit.com/sharp/mvc/" TargetMode="External"/><Relationship Id="rId17" Type="http://schemas.openxmlformats.org/officeDocument/2006/relationships/hyperlink" Target="https://yandex.ru/support/webmaster/service/what-is-webmaster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ch.yandex.ru/xml/doc/dg/concepts/about-docpag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lib.sources.ru/matrixops/general/sv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remeslo.ru/css/glava0.html" TargetMode="External"/><Relationship Id="rId10" Type="http://schemas.openxmlformats.org/officeDocument/2006/relationships/hyperlink" Target="http://habrahabr.ru/post/101338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habrahabr.ru/post/110078/" TargetMode="External"/><Relationship Id="rId14" Type="http://schemas.openxmlformats.org/officeDocument/2006/relationships/hyperlink" Target="http://webremeslo.ru/html/glava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AE50E-4B57-4C7E-A022-9B584FC0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3636</Words>
  <Characters>20729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Daniil Gaidamashko</cp:lastModifiedBy>
  <cp:revision>6</cp:revision>
  <cp:lastPrinted>2015-10-09T21:24:00Z</cp:lastPrinted>
  <dcterms:created xsi:type="dcterms:W3CDTF">2016-01-25T20:56:00Z</dcterms:created>
  <dcterms:modified xsi:type="dcterms:W3CDTF">2016-01-26T17:07:00Z</dcterms:modified>
</cp:coreProperties>
</file>